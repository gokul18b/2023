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9" w:line="360" w:lineRule="auto"/>
        <w:jc w:val="both"/>
        <w:rPr>
          <w:sz w:val="9"/>
        </w:rPr>
      </w:pPr>
    </w:p>
    <w:p>
      <w:pPr>
        <w:pStyle w:val="2"/>
        <w:spacing w:line="360" w:lineRule="auto"/>
        <w:ind w:left="0"/>
      </w:pPr>
      <w:r>
        <w:rPr>
          <w:rFonts w:ascii="Times New Roman"/>
          <w:b/>
          <w:i w:val="0"/>
          <w:strike w:val="0"/>
          <w:dstrike w:val="0"/>
          <w:outline w:val="0"/>
          <w:shadow w:val="0"/>
          <w:emboss w:val="0"/>
          <w:imprint w:val="0"/>
          <w:sz w:val="32"/>
          <w:szCs w:val="32"/>
          <w:u w:val="none"/>
        </w:rPr>
        <w:t>SYNOPSIS</w:t>
      </w:r>
    </w:p>
    <w:p>
      <w:pPr>
        <w:pStyle w:val="3"/>
        <w:spacing w:before="211" w:line="360" w:lineRule="auto"/>
        <w:ind w:left="0" w:right="1284" w:firstLine="720"/>
        <w:jc w:val="both"/>
        <w:rPr>
          <w:b w:val="0"/>
          <w:sz w:val="24"/>
          <w:szCs w:val="24"/>
        </w:rPr>
      </w:pP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r>
        <w:rPr>
          <w:rFonts w:hint="default" w:ascii="Times New Roman"/>
          <w:b w:val="0"/>
          <w:i w:val="0"/>
          <w:strike w:val="0"/>
          <w:dstrike w:val="0"/>
          <w:outline w:val="0"/>
          <w:shadow w:val="0"/>
          <w:emboss w:val="0"/>
          <w:imprint w:val="0"/>
          <w:sz w:val="24"/>
          <w:szCs w:val="24"/>
          <w:u w:val="none"/>
        </w:rPr>
        <w:t>The online computer and laptop store is a website that allows customers to browse and purchase computer and laptop products. The website includes modules for managing product information, inventory, orders, sales reports, and customer information.</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r>
        <w:rPr>
          <w:rFonts w:hint="default" w:ascii="Times New Roman"/>
          <w:b w:val="0"/>
          <w:i w:val="0"/>
          <w:strike w:val="0"/>
          <w:dstrike w:val="0"/>
          <w:outline w:val="0"/>
          <w:shadow w:val="0"/>
          <w:emboss w:val="0"/>
          <w:imprint w:val="0"/>
          <w:sz w:val="24"/>
          <w:szCs w:val="24"/>
          <w:u w:val="none"/>
        </w:rPr>
        <w:t>The product module allows the website administrator to add new products, update product information, and remove products that are no longer available. Product information typically includes product name, description, price, image, and specifications.</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r>
        <w:rPr>
          <w:rFonts w:hint="default" w:ascii="Times New Roman"/>
          <w:b w:val="0"/>
          <w:i w:val="0"/>
          <w:strike w:val="0"/>
          <w:dstrike w:val="0"/>
          <w:outline w:val="0"/>
          <w:shadow w:val="0"/>
          <w:emboss w:val="0"/>
          <w:imprint w:val="0"/>
          <w:sz w:val="24"/>
          <w:szCs w:val="24"/>
          <w:u w:val="none"/>
        </w:rPr>
        <w:t>The inventory module tracks the quantity of each product in stock. When a customer places an order, the inventory is automatically updated to reflect the new quantity of products available.</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r>
        <w:rPr>
          <w:rFonts w:hint="default" w:ascii="Times New Roman"/>
          <w:b w:val="0"/>
          <w:i w:val="0"/>
          <w:strike w:val="0"/>
          <w:dstrike w:val="0"/>
          <w:outline w:val="0"/>
          <w:shadow w:val="0"/>
          <w:emboss w:val="0"/>
          <w:imprint w:val="0"/>
          <w:sz w:val="24"/>
          <w:szCs w:val="24"/>
          <w:u w:val="none"/>
        </w:rPr>
        <w:t>The orders module manages customer orders. When a customer places an order, the order details are recorded, and the customer is provided with an order confirmation. The website administrator can view and manage all orders, including order status, order tracking information, and customer details.</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r>
        <w:rPr>
          <w:rFonts w:hint="default" w:ascii="Times New Roman"/>
          <w:b w:val="0"/>
          <w:i w:val="0"/>
          <w:strike w:val="0"/>
          <w:dstrike w:val="0"/>
          <w:outline w:val="0"/>
          <w:shadow w:val="0"/>
          <w:emboss w:val="0"/>
          <w:imprint w:val="0"/>
          <w:sz w:val="24"/>
          <w:szCs w:val="24"/>
          <w:u w:val="none"/>
        </w:rPr>
        <w:t>The sales report module provides the website administrator with an overview of sales data, including total sales, revenue, and number of orders. The administrator can filter the data by date range, product, or customer.</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r>
        <w:rPr>
          <w:rFonts w:hint="default" w:ascii="Times New Roman"/>
          <w:b w:val="0"/>
          <w:i w:val="0"/>
          <w:strike w:val="0"/>
          <w:dstrike w:val="0"/>
          <w:outline w:val="0"/>
          <w:shadow w:val="0"/>
          <w:emboss w:val="0"/>
          <w:imprint w:val="0"/>
          <w:sz w:val="24"/>
          <w:szCs w:val="24"/>
          <w:u w:val="none"/>
        </w:rPr>
        <w:t>The admin/customer module allows the website administrator to manage customer accounts and access to the website. Customers can create accounts, which allow them to view their order history, track shipments, and save their payment and shipping information for future purchases.</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pPr>
      <w:r>
        <w:rPr>
          <w:rFonts w:hint="default" w:ascii="Times New Roman"/>
          <w:b w:val="0"/>
          <w:i w:val="0"/>
          <w:strike w:val="0"/>
          <w:dstrike w:val="0"/>
          <w:outline w:val="0"/>
          <w:shadow w:val="0"/>
          <w:emboss w:val="0"/>
          <w:imprint w:val="0"/>
          <w:sz w:val="24"/>
          <w:szCs w:val="24"/>
          <w:u w:val="none"/>
        </w:rPr>
        <w:t>Overall, the online computer and laptop store is a comprehensive e-commerce platform that provides customers with a user-friendly interface to browse and purchase computer and laptop products, while providing website administrators with the tools they need to manage inventory, orders, and sales data</w:t>
      </w:r>
      <w:r>
        <w:rPr>
          <w:rFonts w:ascii="Times New Roman"/>
          <w:b w:val="0"/>
          <w:i w:val="0"/>
          <w:strike w:val="0"/>
          <w:dstrike w:val="0"/>
          <w:outline w:val="0"/>
          <w:shadow w:val="0"/>
          <w:emboss w:val="0"/>
          <w:imprint w:val="0"/>
          <w:sz w:val="24"/>
          <w:szCs w:val="24"/>
          <w:u w:val="none"/>
        </w:rPr>
        <w:t>.</w:t>
      </w:r>
    </w:p>
    <w:p>
      <w:pPr>
        <w:pStyle w:val="3"/>
        <w:spacing w:before="211" w:line="360" w:lineRule="auto"/>
        <w:ind w:left="0" w:right="1284"/>
        <w:jc w:val="both"/>
      </w:pPr>
    </w:p>
    <w:p>
      <w:pPr>
        <w:pStyle w:val="3"/>
        <w:spacing w:before="211" w:line="360" w:lineRule="auto"/>
        <w:ind w:left="0" w:right="1284"/>
        <w:jc w:val="both"/>
      </w:pPr>
    </w:p>
    <w:p>
      <w:pPr>
        <w:pStyle w:val="2"/>
        <w:spacing w:line="360" w:lineRule="auto"/>
        <w:ind w:left="0"/>
        <w:rPr>
          <w:sz w:val="30"/>
        </w:rPr>
      </w:pPr>
      <w:r>
        <w:rPr>
          <w:rFonts w:ascii="Times New Roman"/>
          <w:b/>
          <w:i w:val="0"/>
          <w:strike w:val="0"/>
          <w:dstrike w:val="0"/>
          <w:outline w:val="0"/>
          <w:shadow w:val="0"/>
          <w:emboss w:val="0"/>
          <w:imprint w:val="0"/>
          <w:sz w:val="32"/>
          <w:szCs w:val="32"/>
          <w:u w:val="none"/>
        </w:rPr>
        <w:t>CHAPTER 1</w:t>
      </w:r>
    </w:p>
    <w:p>
      <w:pPr>
        <w:pStyle w:val="2"/>
        <w:spacing w:line="360" w:lineRule="auto"/>
        <w:rPr>
          <w:sz w:val="29"/>
        </w:rPr>
      </w:pPr>
    </w:p>
    <w:p>
      <w:pPr>
        <w:pStyle w:val="2"/>
        <w:numPr>
          <w:ilvl w:val="0"/>
          <w:numId w:val="1"/>
        </w:numPr>
        <w:spacing w:line="360" w:lineRule="auto"/>
        <w:ind w:left="360"/>
        <w:rPr>
          <w:sz w:val="28"/>
        </w:rPr>
      </w:pPr>
      <w:r>
        <w:rPr>
          <w:rFonts w:ascii="Times New Roman"/>
          <w:b/>
          <w:i w:val="0"/>
          <w:strike w:val="0"/>
          <w:dstrike w:val="0"/>
          <w:outline w:val="0"/>
          <w:shadow w:val="0"/>
          <w:emboss w:val="0"/>
          <w:imprint w:val="0"/>
          <w:sz w:val="32"/>
          <w:szCs w:val="32"/>
          <w:u w:val="none"/>
        </w:rPr>
        <w:t>INTRODUCTION</w:t>
      </w:r>
    </w:p>
    <w:p>
      <w:pPr>
        <w:spacing w:line="360" w:lineRule="auto"/>
        <w:ind w:right="1294"/>
        <w:jc w:val="both"/>
        <w:rPr>
          <w:b/>
          <w:sz w:val="28"/>
        </w:rPr>
      </w:pPr>
    </w:p>
    <w:p>
      <w:pPr>
        <w:pStyle w:val="3"/>
        <w:spacing w:line="360" w:lineRule="auto"/>
        <w:ind w:left="0"/>
        <w:rPr>
          <w:rFonts w:hint="default"/>
          <w:lang w:val="en-IN"/>
        </w:rPr>
      </w:pPr>
      <w:r>
        <w:rPr>
          <w:rFonts w:ascii="Times New Roman"/>
          <w:b/>
          <w:i w:val="0"/>
          <w:strike w:val="0"/>
          <w:dstrike w:val="0"/>
          <w:outline w:val="0"/>
          <w:shadow w:val="0"/>
          <w:emboss w:val="0"/>
          <w:imprint w:val="0"/>
          <w:sz w:val="28"/>
          <w:szCs w:val="28"/>
          <w:u w:val="none"/>
        </w:rPr>
        <w:t xml:space="preserve">1.1 </w:t>
      </w:r>
      <w:r>
        <w:rPr>
          <w:rFonts w:hint="default"/>
          <w:b/>
          <w:i w:val="0"/>
          <w:strike w:val="0"/>
          <w:dstrike w:val="0"/>
          <w:outline w:val="0"/>
          <w:shadow w:val="0"/>
          <w:emboss w:val="0"/>
          <w:imprint w:val="0"/>
          <w:sz w:val="28"/>
          <w:szCs w:val="28"/>
          <w:u w:val="none"/>
          <w:lang w:val="en-IN"/>
        </w:rPr>
        <w:t>ABOUT THE ORGANIZATION</w:t>
      </w:r>
    </w:p>
    <w:p>
      <w:pPr>
        <w:pStyle w:val="18"/>
        <w:spacing w:line="360" w:lineRule="auto"/>
        <w:ind w:left="780" w:right="1294" w:firstLine="0"/>
        <w:jc w:val="both"/>
        <w:rPr>
          <w:b/>
          <w:sz w:val="28"/>
        </w:rPr>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pPr>
        <w:pStyle w:val="8"/>
        <w:spacing w:line="360" w:lineRule="auto"/>
        <w:jc w:val="both"/>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pPr>
        <w:spacing w:line="360" w:lineRule="auto"/>
        <w:ind w:right="1294" w:firstLine="720"/>
        <w:jc w:val="both"/>
        <w:rPr>
          <w:sz w:val="24"/>
          <w:szCs w:val="24"/>
        </w:rPr>
      </w:pPr>
    </w:p>
    <w:p>
      <w:pPr>
        <w:spacing w:line="360" w:lineRule="auto"/>
        <w:ind w:right="1294" w:firstLine="720"/>
        <w:jc w:val="both"/>
        <w:rPr>
          <w:sz w:val="24"/>
          <w:szCs w:val="24"/>
        </w:rPr>
      </w:pPr>
    </w:p>
    <w:p>
      <w:pPr>
        <w:spacing w:line="360" w:lineRule="auto"/>
        <w:ind w:right="1294" w:firstLine="720"/>
        <w:jc w:val="both"/>
        <w:rPr>
          <w:sz w:val="24"/>
          <w:szCs w:val="24"/>
        </w:rPr>
      </w:pPr>
    </w:p>
    <w:p>
      <w:pPr>
        <w:spacing w:line="360" w:lineRule="auto"/>
        <w:ind w:right="1294" w:firstLine="720"/>
        <w:jc w:val="both"/>
        <w:rPr>
          <w:sz w:val="24"/>
          <w:szCs w:val="24"/>
        </w:rPr>
      </w:pPr>
    </w:p>
    <w:p>
      <w:pPr>
        <w:spacing w:line="360" w:lineRule="auto"/>
        <w:ind w:right="1294" w:firstLine="720"/>
        <w:jc w:val="both"/>
        <w:rPr>
          <w:sz w:val="24"/>
          <w:szCs w:val="24"/>
        </w:rPr>
      </w:pPr>
    </w:p>
    <w:p>
      <w:pPr>
        <w:spacing w:line="360" w:lineRule="auto"/>
        <w:ind w:right="1294" w:firstLine="720"/>
        <w:jc w:val="both"/>
        <w:rPr>
          <w:sz w:val="24"/>
          <w:szCs w:val="24"/>
        </w:rPr>
      </w:pPr>
    </w:p>
    <w:p>
      <w:pPr>
        <w:spacing w:line="360" w:lineRule="auto"/>
        <w:ind w:right="1294" w:firstLine="720"/>
        <w:jc w:val="both"/>
        <w:rPr>
          <w:sz w:val="24"/>
          <w:szCs w:val="24"/>
        </w:rPr>
      </w:pPr>
    </w:p>
    <w:p>
      <w:pPr>
        <w:pStyle w:val="3"/>
        <w:spacing w:line="360" w:lineRule="auto"/>
        <w:ind w:left="0"/>
      </w:pPr>
      <w:r>
        <w:rPr>
          <w:rFonts w:ascii="Times New Roman"/>
          <w:b/>
          <w:i w:val="0"/>
          <w:strike w:val="0"/>
          <w:dstrike w:val="0"/>
          <w:outline w:val="0"/>
          <w:shadow w:val="0"/>
          <w:emboss w:val="0"/>
          <w:imprint w:val="0"/>
          <w:sz w:val="28"/>
          <w:szCs w:val="28"/>
          <w:u w:val="none"/>
        </w:rPr>
        <w:t>1.2 SYSTEM SPECIFICATION</w:t>
      </w:r>
    </w:p>
    <w:p>
      <w:pPr>
        <w:pStyle w:val="18"/>
        <w:spacing w:line="360" w:lineRule="auto"/>
        <w:ind w:left="780" w:right="1294" w:firstLine="0"/>
        <w:jc w:val="both"/>
        <w:rPr>
          <w:b/>
          <w:sz w:val="28"/>
        </w:rPr>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System Requirements Specification also known as Software Requirements Specification, is a document or set of documentation that describes the features and behavior of a software application</w:t>
      </w:r>
    </w:p>
    <w:p>
      <w:pPr>
        <w:pStyle w:val="8"/>
        <w:spacing w:line="360" w:lineRule="auto"/>
      </w:pPr>
      <w:r>
        <w:rPr>
          <w:rFonts w:ascii="Times New Roman"/>
          <w:b w:val="0"/>
          <w:i w:val="0"/>
          <w:strike w:val="0"/>
          <w:dstrike w:val="0"/>
          <w:outline w:val="0"/>
          <w:shadow w:val="0"/>
          <w:emboss w:val="0"/>
          <w:imprint w:val="0"/>
          <w:sz w:val="24"/>
          <w:szCs w:val="24"/>
          <w:u w:val="none"/>
        </w:rPr>
        <w:tab/>
      </w:r>
    </w:p>
    <w:p>
      <w:pPr>
        <w:pStyle w:val="8"/>
        <w:spacing w:line="360" w:lineRule="auto"/>
        <w:rPr>
          <w:b/>
        </w:rPr>
      </w:pPr>
      <w:r>
        <w:rPr>
          <w:rFonts w:ascii="Times New Roman"/>
          <w:b/>
          <w:i w:val="0"/>
          <w:strike w:val="0"/>
          <w:dstrike w:val="0"/>
          <w:outline w:val="0"/>
          <w:shadow w:val="0"/>
          <w:emboss w:val="0"/>
          <w:imprint w:val="0"/>
          <w:sz w:val="24"/>
          <w:szCs w:val="24"/>
          <w:u w:val="none"/>
        </w:rPr>
        <w:t>WINDOWS OS</w:t>
      </w:r>
    </w:p>
    <w:p>
      <w:pPr>
        <w:pStyle w:val="8"/>
        <w:spacing w:line="360" w:lineRule="auto"/>
        <w:rPr>
          <w:b/>
        </w:rPr>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Windows is a graphical operating system developed by Microsoft. It allows users to view and store files, run the software, play games, watch videos, and provides a way to connect to the internet. It was released for both home computing and professional works.</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Microsoft introduced the first version as 1.0</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It was released for both home computing and professional functions of Windows on 10 November 1983. Later, it was released on many versions of Windows as well as the current version, Windows 10.</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  like Intel and AMD processor. Accordingly, it can run on different brands of hardware, such as HP, Dell, and Sony computers, including home-built PCs.</w:t>
      </w:r>
    </w:p>
    <w:p>
      <w:pPr>
        <w:pStyle w:val="8"/>
        <w:spacing w:line="360" w:lineRule="auto"/>
        <w:jc w:val="both"/>
      </w:pPr>
      <w:r>
        <w:rPr>
          <w:rFonts w:ascii="Times New Roman"/>
          <w:b w:val="0"/>
          <w:i w:val="0"/>
          <w:strike w:val="0"/>
          <w:dstrike w:val="0"/>
          <w:outline w:val="0"/>
          <w:shadow w:val="0"/>
          <w:emboss w:val="0"/>
          <w:imprint w:val="0"/>
          <w:sz w:val="24"/>
          <w:szCs w:val="24"/>
          <w:u w:val="none"/>
        </w:rPr>
        <w:t>Play Video</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Editions of Windows</w:t>
      </w:r>
    </w:p>
    <w:p>
      <w:pPr>
        <w:pStyle w:val="8"/>
        <w:spacing w:line="360" w:lineRule="auto"/>
        <w:jc w:val="both"/>
      </w:pPr>
      <w:r>
        <w:rPr>
          <w:rFonts w:ascii="Times New Roman"/>
          <w:b w:val="0"/>
          <w:i w:val="0"/>
          <w:strike w:val="0"/>
          <w:dstrike w:val="0"/>
          <w:outline w:val="0"/>
          <w:shadow w:val="0"/>
          <w:emboss w:val="0"/>
          <w:imprint w:val="0"/>
          <w:sz w:val="24"/>
          <w:szCs w:val="24"/>
          <w:u w:val="none"/>
        </w:rPr>
        <w:t>Microsoft has produced several editions of Windows, starting with Windows XP. These versions have the same core operating system, but some versions included advance features with an additional cost. There are two most common editions of Windows:</w:t>
      </w:r>
    </w:p>
    <w:p>
      <w:pPr>
        <w:pStyle w:val="8"/>
        <w:spacing w:line="360" w:lineRule="auto"/>
        <w:jc w:val="both"/>
      </w:pPr>
    </w:p>
    <w:p>
      <w:pPr>
        <w:pStyle w:val="8"/>
        <w:numPr>
          <w:ilvl w:val="0"/>
          <w:numId w:val="2"/>
        </w:numPr>
        <w:spacing w:line="360" w:lineRule="auto"/>
        <w:jc w:val="both"/>
      </w:pPr>
      <w:r>
        <w:rPr>
          <w:rFonts w:ascii="Times New Roman"/>
          <w:b w:val="0"/>
          <w:i w:val="0"/>
          <w:strike w:val="0"/>
          <w:dstrike w:val="0"/>
          <w:outline w:val="0"/>
          <w:shadow w:val="0"/>
          <w:emboss w:val="0"/>
          <w:imprint w:val="0"/>
          <w:sz w:val="24"/>
          <w:szCs w:val="24"/>
          <w:u w:val="none"/>
        </w:rPr>
        <w:t>Windows Home</w:t>
      </w:r>
    </w:p>
    <w:p>
      <w:pPr>
        <w:pStyle w:val="8"/>
        <w:numPr>
          <w:ilvl w:val="0"/>
          <w:numId w:val="2"/>
        </w:numPr>
        <w:spacing w:line="360" w:lineRule="auto"/>
        <w:jc w:val="both"/>
      </w:pPr>
      <w:r>
        <w:rPr>
          <w:rFonts w:ascii="Times New Roman"/>
          <w:b w:val="0"/>
          <w:i w:val="0"/>
          <w:strike w:val="0"/>
          <w:dstrike w:val="0"/>
          <w:outline w:val="0"/>
          <w:shadow w:val="0"/>
          <w:emboss w:val="0"/>
          <w:imprint w:val="0"/>
          <w:sz w:val="24"/>
          <w:szCs w:val="24"/>
          <w:u w:val="none"/>
        </w:rPr>
        <w:t>Windows Professional</w:t>
      </w:r>
    </w:p>
    <w:p>
      <w:pPr>
        <w:pStyle w:val="8"/>
        <w:spacing w:line="360" w:lineRule="auto"/>
        <w:jc w:val="both"/>
      </w:pP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pPr>
        <w:spacing w:line="360" w:lineRule="auto"/>
        <w:ind w:left="720" w:right="1294" w:firstLine="720"/>
        <w:jc w:val="both"/>
        <w:rPr>
          <w:sz w:val="24"/>
          <w:szCs w:val="24"/>
        </w:rPr>
      </w:pPr>
    </w:p>
    <w:p>
      <w:pPr>
        <w:pStyle w:val="4"/>
        <w:spacing w:line="360" w:lineRule="auto"/>
        <w:ind w:left="0"/>
      </w:pPr>
      <w:r>
        <w:rPr>
          <w:rFonts w:ascii="Times New Roman"/>
          <w:b/>
          <w:i w:val="0"/>
          <w:strike w:val="0"/>
          <w:dstrike w:val="0"/>
          <w:outline w:val="0"/>
          <w:shadow w:val="0"/>
          <w:emboss w:val="0"/>
          <w:imprint w:val="0"/>
          <w:sz w:val="24"/>
          <w:szCs w:val="24"/>
          <w:u w:val="none"/>
        </w:rPr>
        <w:t>1.2.1 HARDWARE SPECIFICATION</w:t>
      </w:r>
    </w:p>
    <w:p>
      <w:pPr>
        <w:pStyle w:val="18"/>
        <w:spacing w:line="360" w:lineRule="auto"/>
        <w:ind w:left="1080" w:right="1294" w:firstLine="0"/>
        <w:jc w:val="both"/>
        <w:rPr>
          <w:b/>
          <w:sz w:val="28"/>
        </w:rPr>
      </w:pPr>
    </w:p>
    <w:p>
      <w:pPr>
        <w:pStyle w:val="8"/>
        <w:numPr>
          <w:ilvl w:val="0"/>
          <w:numId w:val="3"/>
        </w:numPr>
        <w:spacing w:line="360" w:lineRule="auto"/>
      </w:pPr>
      <w:r>
        <w:rPr>
          <w:rFonts w:ascii="Times New Roman"/>
          <w:b w:val="0"/>
          <w:i w:val="0"/>
          <w:strike w:val="0"/>
          <w:dstrike w:val="0"/>
          <w:outline w:val="0"/>
          <w:shadow w:val="0"/>
          <w:emboss w:val="0"/>
          <w:imprint w:val="0"/>
          <w:sz w:val="24"/>
          <w:szCs w:val="24"/>
          <w:u w:val="none"/>
        </w:rPr>
        <w:t>Processor</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  P 4 700 GHz.</w:t>
      </w:r>
    </w:p>
    <w:p>
      <w:pPr>
        <w:pStyle w:val="8"/>
        <w:numPr>
          <w:ilvl w:val="0"/>
          <w:numId w:val="3"/>
        </w:numPr>
        <w:spacing w:line="360" w:lineRule="auto"/>
      </w:pPr>
      <w:r>
        <w:rPr>
          <w:rFonts w:ascii="Times New Roman"/>
          <w:b w:val="0"/>
          <w:i w:val="0"/>
          <w:strike w:val="0"/>
          <w:dstrike w:val="0"/>
          <w:outline w:val="0"/>
          <w:shadow w:val="0"/>
          <w:emboss w:val="0"/>
          <w:imprint w:val="0"/>
          <w:sz w:val="24"/>
          <w:szCs w:val="24"/>
          <w:u w:val="none"/>
        </w:rPr>
        <w:t>RAM</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  4 GB RAM</w:t>
      </w:r>
    </w:p>
    <w:p>
      <w:pPr>
        <w:pStyle w:val="8"/>
        <w:numPr>
          <w:ilvl w:val="0"/>
          <w:numId w:val="3"/>
        </w:numPr>
        <w:spacing w:line="360" w:lineRule="auto"/>
      </w:pPr>
      <w:r>
        <w:rPr>
          <w:rFonts w:ascii="Times New Roman"/>
          <w:b w:val="0"/>
          <w:i w:val="0"/>
          <w:strike w:val="0"/>
          <w:dstrike w:val="0"/>
          <w:outline w:val="0"/>
          <w:shadow w:val="0"/>
          <w:emboss w:val="0"/>
          <w:imprint w:val="0"/>
          <w:sz w:val="24"/>
          <w:szCs w:val="24"/>
          <w:u w:val="none"/>
        </w:rPr>
        <w:t>Hard Disk Drive</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 xml:space="preserve">:  180 GB </w:t>
      </w:r>
    </w:p>
    <w:p>
      <w:pPr>
        <w:pStyle w:val="18"/>
        <w:spacing w:line="360" w:lineRule="auto"/>
        <w:ind w:left="1080" w:right="1294" w:firstLine="0"/>
        <w:jc w:val="both"/>
        <w:rPr>
          <w:sz w:val="24"/>
          <w:szCs w:val="24"/>
        </w:rPr>
      </w:pPr>
    </w:p>
    <w:p>
      <w:pPr>
        <w:pStyle w:val="4"/>
        <w:spacing w:line="360" w:lineRule="auto"/>
        <w:ind w:left="0"/>
      </w:pPr>
      <w:r>
        <w:rPr>
          <w:rFonts w:ascii="Times New Roman"/>
          <w:b/>
          <w:i w:val="0"/>
          <w:strike w:val="0"/>
          <w:dstrike w:val="0"/>
          <w:outline w:val="0"/>
          <w:shadow w:val="0"/>
          <w:emboss w:val="0"/>
          <w:imprint w:val="0"/>
          <w:sz w:val="24"/>
          <w:szCs w:val="24"/>
          <w:u w:val="none"/>
        </w:rPr>
        <w:t>1.2.2 SOFTWARE SPECIFICATION</w:t>
      </w:r>
    </w:p>
    <w:p>
      <w:pPr>
        <w:pStyle w:val="18"/>
        <w:spacing w:line="360" w:lineRule="auto"/>
        <w:ind w:left="1080" w:right="1294" w:firstLine="0"/>
        <w:jc w:val="both"/>
        <w:rPr>
          <w:b/>
          <w:sz w:val="28"/>
        </w:rPr>
      </w:pPr>
    </w:p>
    <w:p>
      <w:pPr>
        <w:pStyle w:val="8"/>
        <w:numPr>
          <w:ilvl w:val="0"/>
          <w:numId w:val="4"/>
        </w:numPr>
        <w:spacing w:line="360" w:lineRule="auto"/>
      </w:pPr>
      <w:r>
        <w:rPr>
          <w:rFonts w:ascii="Times New Roman"/>
          <w:b w:val="0"/>
          <w:i w:val="0"/>
          <w:strike w:val="0"/>
          <w:dstrike w:val="0"/>
          <w:outline w:val="0"/>
          <w:shadow w:val="0"/>
          <w:emboss w:val="0"/>
          <w:imprint w:val="0"/>
          <w:sz w:val="24"/>
          <w:szCs w:val="24"/>
          <w:u w:val="none"/>
        </w:rPr>
        <w:t xml:space="preserve">Operating System </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  Windows 7/8/10</w:t>
      </w:r>
    </w:p>
    <w:p>
      <w:pPr>
        <w:pStyle w:val="8"/>
        <w:numPr>
          <w:ilvl w:val="0"/>
          <w:numId w:val="4"/>
        </w:numPr>
        <w:spacing w:line="360" w:lineRule="auto"/>
      </w:pPr>
      <w:r>
        <w:rPr>
          <w:rFonts w:ascii="Times New Roman"/>
          <w:b w:val="0"/>
          <w:i w:val="0"/>
          <w:strike w:val="0"/>
          <w:dstrike w:val="0"/>
          <w:outline w:val="0"/>
          <w:shadow w:val="0"/>
          <w:emboss w:val="0"/>
          <w:imprint w:val="0"/>
          <w:sz w:val="24"/>
          <w:szCs w:val="24"/>
          <w:u w:val="none"/>
        </w:rPr>
        <w:t>Front End</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 xml:space="preserve">:  </w:t>
      </w:r>
      <w:r>
        <w:rPr>
          <w:rFonts w:hint="default"/>
          <w:b w:val="0"/>
          <w:i w:val="0"/>
          <w:strike w:val="0"/>
          <w:dstrike w:val="0"/>
          <w:outline w:val="0"/>
          <w:shadow w:val="0"/>
          <w:emboss w:val="0"/>
          <w:imprint w:val="0"/>
          <w:sz w:val="24"/>
          <w:szCs w:val="24"/>
          <w:u w:val="none"/>
          <w:lang w:val="en-IN"/>
        </w:rPr>
        <w:t>PHP</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p>
    <w:p>
      <w:pPr>
        <w:pStyle w:val="8"/>
        <w:numPr>
          <w:ilvl w:val="0"/>
          <w:numId w:val="4"/>
        </w:numPr>
        <w:spacing w:line="360" w:lineRule="auto"/>
      </w:pPr>
      <w:r>
        <w:rPr>
          <w:rFonts w:ascii="Times New Roman"/>
          <w:b w:val="0"/>
          <w:i w:val="0"/>
          <w:strike w:val="0"/>
          <w:dstrike w:val="0"/>
          <w:outline w:val="0"/>
          <w:shadow w:val="0"/>
          <w:emboss w:val="0"/>
          <w:imprint w:val="0"/>
          <w:sz w:val="24"/>
          <w:szCs w:val="24"/>
          <w:u w:val="none"/>
        </w:rPr>
        <w:t>Back End</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  SQL</w:t>
      </w:r>
    </w:p>
    <w:p>
      <w:pPr>
        <w:pStyle w:val="8"/>
        <w:widowControl w:val="0"/>
        <w:numPr>
          <w:numId w:val="0"/>
        </w:numPr>
        <w:autoSpaceDE w:val="0"/>
        <w:autoSpaceDN w:val="0"/>
        <w:spacing w:line="360" w:lineRule="auto"/>
        <w:rPr>
          <w:rFonts w:ascii="Times New Roman"/>
          <w:b w:val="0"/>
          <w:i w:val="0"/>
          <w:strike w:val="0"/>
          <w:dstrike w:val="0"/>
          <w:outline w:val="0"/>
          <w:shadow w:val="0"/>
          <w:emboss w:val="0"/>
          <w:imprint w:val="0"/>
          <w:sz w:val="24"/>
          <w:szCs w:val="24"/>
          <w:u w:val="none"/>
        </w:rPr>
      </w:pPr>
    </w:p>
    <w:p>
      <w:pPr>
        <w:pStyle w:val="8"/>
        <w:widowControl w:val="0"/>
        <w:numPr>
          <w:numId w:val="0"/>
        </w:numPr>
        <w:autoSpaceDE w:val="0"/>
        <w:autoSpaceDN w:val="0"/>
        <w:spacing w:line="360" w:lineRule="auto"/>
        <w:rPr>
          <w:rFonts w:ascii="Times New Roman"/>
          <w:b w:val="0"/>
          <w:i w:val="0"/>
          <w:strike w:val="0"/>
          <w:dstrike w:val="0"/>
          <w:outline w:val="0"/>
          <w:shadow w:val="0"/>
          <w:emboss w:val="0"/>
          <w:imprint w:val="0"/>
          <w:sz w:val="24"/>
          <w:szCs w:val="24"/>
          <w:u w:val="none"/>
        </w:rPr>
      </w:pPr>
    </w:p>
    <w:p>
      <w:pPr>
        <w:pStyle w:val="8"/>
        <w:widowControl w:val="0"/>
        <w:numPr>
          <w:numId w:val="0"/>
        </w:numPr>
        <w:autoSpaceDE w:val="0"/>
        <w:autoSpaceDN w:val="0"/>
        <w:spacing w:line="360" w:lineRule="auto"/>
        <w:rPr>
          <w:rFonts w:hint="default"/>
          <w:b/>
          <w:bCs/>
          <w:i w:val="0"/>
          <w:strike w:val="0"/>
          <w:dstrike w:val="0"/>
          <w:outline w:val="0"/>
          <w:shadow w:val="0"/>
          <w:emboss w:val="0"/>
          <w:imprint w:val="0"/>
          <w:sz w:val="24"/>
          <w:szCs w:val="24"/>
          <w:u w:val="none"/>
          <w:lang w:val="en-IN"/>
        </w:rPr>
      </w:pPr>
      <w:r>
        <w:rPr>
          <w:rFonts w:hint="default"/>
          <w:b/>
          <w:bCs/>
          <w:i w:val="0"/>
          <w:strike w:val="0"/>
          <w:dstrike w:val="0"/>
          <w:outline w:val="0"/>
          <w:shadow w:val="0"/>
          <w:emboss w:val="0"/>
          <w:imprint w:val="0"/>
          <w:sz w:val="24"/>
          <w:szCs w:val="24"/>
          <w:u w:val="none"/>
          <w:lang w:val="en-IN"/>
        </w:rPr>
        <w:t>1.3 ABOUT THE SOFTWARE</w:t>
      </w:r>
    </w:p>
    <w:p>
      <w:pPr>
        <w:pStyle w:val="8"/>
        <w:widowControl w:val="0"/>
        <w:numPr>
          <w:numId w:val="0"/>
        </w:numPr>
        <w:autoSpaceDE w:val="0"/>
        <w:autoSpaceDN w:val="0"/>
        <w:spacing w:line="360" w:lineRule="auto"/>
        <w:rPr>
          <w:rFonts w:hint="default"/>
          <w:b w:val="0"/>
          <w:i w:val="0"/>
          <w:strike w:val="0"/>
          <w:dstrike w:val="0"/>
          <w:outline w:val="0"/>
          <w:shadow w:val="0"/>
          <w:emboss w:val="0"/>
          <w:imprint w:val="0"/>
          <w:sz w:val="24"/>
          <w:szCs w:val="24"/>
          <w:u w:val="none"/>
          <w:lang w:val="en-IN"/>
        </w:rPr>
      </w:pPr>
    </w:p>
    <w:p>
      <w:pPr>
        <w:pStyle w:val="8"/>
        <w:spacing w:line="360" w:lineRule="auto"/>
      </w:pPr>
      <w:r>
        <w:rPr>
          <w:rFonts w:hint="default"/>
          <w:b/>
          <w:i w:val="0"/>
          <w:strike w:val="0"/>
          <w:dstrike w:val="0"/>
          <w:sz w:val="24"/>
          <w:szCs w:val="24"/>
          <w:u w:val="none"/>
          <w:lang w:val="en-IN"/>
        </w:rPr>
        <w:t>PHP</w:t>
      </w:r>
    </w:p>
    <w:p>
      <w:pPr>
        <w:pStyle w:val="8"/>
        <w:spacing w:line="360" w:lineRule="auto"/>
        <w:rPr>
          <w:rFonts w:hint="default" w:ascii="Times New Roman"/>
          <w:b w:val="0"/>
          <w:i w:val="0"/>
          <w:strike w:val="0"/>
          <w:dstrike w:val="0"/>
          <w:sz w:val="24"/>
          <w:szCs w:val="24"/>
          <w:u w:val="none"/>
        </w:rPr>
      </w:pPr>
      <w:r>
        <w:rPr>
          <w:rFonts w:hint="default" w:ascii="Times New Roman"/>
          <w:b w:val="0"/>
          <w:i w:val="0"/>
          <w:strike w:val="0"/>
          <w:dstrike w:val="0"/>
          <w:sz w:val="24"/>
          <w:szCs w:val="24"/>
          <w:u w:val="none"/>
        </w:rPr>
        <w:t xml:space="preserve">The full form of PHP is Hypertext Preprocessor. It was abbreviated previously as Personal Home Page. It is a programming language widely used to build web applications or websites. It is the server-side scripting language encoded with HTML to develop Dynamic website, Static website or Web applications. It was developed in 1994 by Rasmus Lerdorf. PHP ‘s syntax is analogous to C, C++, and </w:t>
      </w:r>
      <w:r>
        <w:rPr>
          <w:rFonts w:hint="default"/>
          <w:b w:val="0"/>
          <w:i w:val="0"/>
          <w:strike w:val="0"/>
          <w:dstrike w:val="0"/>
          <w:sz w:val="24"/>
          <w:szCs w:val="24"/>
          <w:u w:val="none"/>
          <w:lang w:val="en-IN"/>
        </w:rPr>
        <w:t>php</w:t>
      </w:r>
      <w:r>
        <w:rPr>
          <w:rFonts w:hint="default" w:ascii="Times New Roman"/>
          <w:b w:val="0"/>
          <w:i w:val="0"/>
          <w:strike w:val="0"/>
          <w:dstrike w:val="0"/>
          <w:sz w:val="24"/>
          <w:szCs w:val="24"/>
          <w:u w:val="none"/>
        </w:rPr>
        <w:t>. It handles dynamic Websites, dynamic content, cookie database, session, etc.</w:t>
      </w:r>
    </w:p>
    <w:p>
      <w:pPr>
        <w:pStyle w:val="8"/>
        <w:spacing w:line="360" w:lineRule="auto"/>
        <w:rPr>
          <w:rFonts w:hint="default" w:ascii="Times New Roman"/>
          <w:b w:val="0"/>
          <w:i w:val="0"/>
          <w:strike w:val="0"/>
          <w:dstrike w:val="0"/>
          <w:sz w:val="24"/>
          <w:szCs w:val="24"/>
          <w:u w:val="none"/>
        </w:rPr>
      </w:pPr>
    </w:p>
    <w:p>
      <w:pPr>
        <w:pStyle w:val="8"/>
        <w:spacing w:line="360" w:lineRule="auto"/>
        <w:rPr>
          <w:rFonts w:hint="default" w:ascii="Times New Roman"/>
          <w:b w:val="0"/>
          <w:i w:val="0"/>
          <w:strike w:val="0"/>
          <w:dstrike w:val="0"/>
          <w:sz w:val="24"/>
          <w:szCs w:val="24"/>
          <w:u w:val="none"/>
        </w:rPr>
      </w:pPr>
      <w:r>
        <w:rPr>
          <w:rFonts w:hint="default" w:ascii="Times New Roman"/>
          <w:b w:val="0"/>
          <w:i w:val="0"/>
          <w:strike w:val="0"/>
          <w:dstrike w:val="0"/>
          <w:sz w:val="24"/>
          <w:szCs w:val="24"/>
          <w:u w:val="none"/>
        </w:rPr>
        <w:t xml:space="preserve">The websites such as www.yahoo.com and www.facebook.com are developed on PHP. It can easily be integrated with HTML files, and you can even write HTML codes in a PHP script. The main difference between PHP and HTML is HTML codes are rendered on the browser directly, whereas PHP codes are executed on the server. Initially, PHP codes are executed on a server and the result is transferred to the browser afterwards. The only data that the browser or client understands is the result restored after running the PHP code on the server but not the actual PHP script present in the PHP file. PHP can also support </w:t>
      </w:r>
      <w:r>
        <w:rPr>
          <w:rFonts w:hint="default"/>
          <w:b w:val="0"/>
          <w:i w:val="0"/>
          <w:strike w:val="0"/>
          <w:dstrike w:val="0"/>
          <w:sz w:val="24"/>
          <w:szCs w:val="24"/>
          <w:u w:val="none"/>
          <w:lang w:val="en-IN"/>
        </w:rPr>
        <w:t>php</w:t>
      </w:r>
      <w:r>
        <w:rPr>
          <w:rFonts w:hint="default" w:ascii="Times New Roman"/>
          <w:b w:val="0"/>
          <w:i w:val="0"/>
          <w:strike w:val="0"/>
          <w:dstrike w:val="0"/>
          <w:sz w:val="24"/>
          <w:szCs w:val="24"/>
          <w:u w:val="none"/>
        </w:rPr>
        <w:t>script and CSS like client-side scripting languages.</w:t>
      </w:r>
    </w:p>
    <w:p>
      <w:pPr>
        <w:pStyle w:val="8"/>
        <w:spacing w:line="360" w:lineRule="auto"/>
        <w:rPr>
          <w:rFonts w:hint="default" w:ascii="Times New Roman"/>
          <w:b w:val="0"/>
          <w:i w:val="0"/>
          <w:strike w:val="0"/>
          <w:dstrike w:val="0"/>
          <w:sz w:val="24"/>
          <w:szCs w:val="24"/>
          <w:u w:val="none"/>
        </w:rPr>
      </w:pPr>
    </w:p>
    <w:p>
      <w:pPr>
        <w:pStyle w:val="8"/>
        <w:spacing w:line="360" w:lineRule="auto"/>
        <w:rPr>
          <w:b/>
        </w:rPr>
      </w:pPr>
      <w:r>
        <w:rPr>
          <w:rFonts w:ascii="Times New Roman"/>
          <w:b/>
          <w:i w:val="0"/>
          <w:strike w:val="0"/>
          <w:dstrike w:val="0"/>
          <w:sz w:val="24"/>
          <w:szCs w:val="24"/>
          <w:u w:val="none"/>
        </w:rPr>
        <w:t>SQL</w:t>
      </w:r>
      <w:r>
        <w:rPr>
          <w:rFonts w:ascii="Times New Roman"/>
          <w:b/>
          <w:i w:val="0"/>
          <w:strike w:val="0"/>
          <w:dstrike w:val="0"/>
          <w:sz w:val="24"/>
          <w:szCs w:val="24"/>
          <w:u w:val="none"/>
        </w:rPr>
        <w:tab/>
      </w:r>
    </w:p>
    <w:p>
      <w:pPr>
        <w:pStyle w:val="8"/>
        <w:spacing w:line="360" w:lineRule="auto"/>
        <w:rPr>
          <w:b/>
        </w:rPr>
      </w:pPr>
    </w:p>
    <w:p>
      <w:pPr>
        <w:pStyle w:val="8"/>
        <w:spacing w:line="360" w:lineRule="auto"/>
        <w:ind w:firstLine="720"/>
        <w:jc w:val="both"/>
      </w:pPr>
      <w:r>
        <w:rPr>
          <w:rFonts w:ascii="Times New Roman"/>
          <w:b w:val="0"/>
          <w:i w:val="0"/>
          <w:strike w:val="0"/>
          <w:dstrike w:val="0"/>
          <w:sz w:val="24"/>
          <w:szCs w:val="24"/>
          <w:u w:val="none"/>
        </w:rPr>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pPr>
        <w:pStyle w:val="8"/>
        <w:spacing w:line="360" w:lineRule="auto"/>
      </w:pPr>
    </w:p>
    <w:p>
      <w:pPr>
        <w:pStyle w:val="8"/>
        <w:spacing w:line="360" w:lineRule="auto"/>
      </w:pPr>
    </w:p>
    <w:p>
      <w:pPr>
        <w:pStyle w:val="8"/>
        <w:spacing w:line="360" w:lineRule="auto"/>
        <w:ind w:firstLine="720"/>
        <w:jc w:val="both"/>
      </w:pPr>
      <w:r>
        <w:rPr>
          <w:rFonts w:ascii="Times New Roman"/>
          <w:b w:val="0"/>
          <w:i w:val="0"/>
          <w:strike w:val="0"/>
          <w:dstrike w:val="0"/>
          <w:sz w:val="24"/>
          <w:szCs w:val="24"/>
          <w:u w:val="none"/>
        </w:rPr>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pPr>
        <w:pStyle w:val="8"/>
        <w:spacing w:line="360" w:lineRule="auto"/>
        <w:jc w:val="both"/>
      </w:pPr>
    </w:p>
    <w:p>
      <w:pPr>
        <w:pStyle w:val="8"/>
        <w:spacing w:line="360" w:lineRule="auto"/>
        <w:ind w:firstLine="720"/>
        <w:jc w:val="both"/>
      </w:pPr>
      <w:r>
        <w:rPr>
          <w:rFonts w:ascii="Times New Roman"/>
          <w:b w:val="0"/>
          <w:i w:val="0"/>
          <w:strike w:val="0"/>
          <w:dstrike w:val="0"/>
          <w:sz w:val="24"/>
          <w:szCs w:val="24"/>
          <w:u w:val="none"/>
        </w:rPr>
        <w:t>A SQL table is the basic element of a relational database. The SQL database table consists of rows and columns. Database engineers create relationships between multiple database tables to optimize data storage space.</w:t>
      </w:r>
    </w:p>
    <w:p>
      <w:pPr>
        <w:pStyle w:val="8"/>
        <w:spacing w:line="360" w:lineRule="auto"/>
        <w:jc w:val="both"/>
      </w:pPr>
    </w:p>
    <w:p>
      <w:pPr>
        <w:pStyle w:val="8"/>
        <w:widowControl w:val="0"/>
        <w:numPr>
          <w:numId w:val="0"/>
        </w:numPr>
        <w:autoSpaceDE w:val="0"/>
        <w:autoSpaceDN w:val="0"/>
        <w:spacing w:line="360" w:lineRule="auto"/>
        <w:rPr>
          <w:rFonts w:hint="default"/>
          <w:b w:val="0"/>
          <w:i w:val="0"/>
          <w:strike w:val="0"/>
          <w:dstrike w:val="0"/>
          <w:outline w:val="0"/>
          <w:shadow w:val="0"/>
          <w:emboss w:val="0"/>
          <w:imprint w:val="0"/>
          <w:sz w:val="24"/>
          <w:szCs w:val="24"/>
          <w:u w:val="none"/>
          <w:lang w:val="en-IN"/>
        </w:rPr>
        <w:sectPr>
          <w:headerReference r:id="rId3" w:type="default"/>
          <w:footerReference r:id="rId4" w:type="default"/>
          <w:pgSz w:w="11910" w:h="16840"/>
          <w:pgMar w:top="873" w:right="1440" w:bottom="873" w:left="1440" w:header="720" w:footer="0" w:gutter="0"/>
          <w:pgBorders w:offsetFrom="page">
            <w:top w:val="single" w:color="auto" w:sz="4" w:space="24"/>
            <w:left w:val="single" w:color="auto" w:sz="4" w:space="24"/>
            <w:bottom w:val="single" w:color="auto" w:sz="4" w:space="24"/>
            <w:right w:val="single" w:color="auto" w:sz="4" w:space="24"/>
          </w:pgBorders>
          <w:pgNumType w:start="1"/>
          <w:cols w:space="720" w:num="1"/>
        </w:sectPr>
      </w:pPr>
      <w:r>
        <w:rPr>
          <w:rFonts w:ascii="Times New Roman"/>
          <w:b w:val="0"/>
          <w:i w:val="0"/>
          <w:strike w:val="0"/>
          <w:dstrike w:val="0"/>
          <w:sz w:val="24"/>
          <w:szCs w:val="24"/>
          <w:u w:val="none"/>
        </w:rPr>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pPr>
        <w:pStyle w:val="2"/>
        <w:spacing w:line="360" w:lineRule="auto"/>
        <w:ind w:left="0"/>
        <w:rPr>
          <w:b w:val="0"/>
          <w:sz w:val="28"/>
        </w:rPr>
      </w:pPr>
      <w:r>
        <w:rPr>
          <w:rFonts w:ascii="Times New Roman"/>
          <w:b/>
          <w:i w:val="0"/>
          <w:strike w:val="0"/>
          <w:dstrike w:val="0"/>
          <w:outline w:val="0"/>
          <w:shadow w:val="0"/>
          <w:emboss w:val="0"/>
          <w:imprint w:val="0"/>
          <w:sz w:val="32"/>
          <w:szCs w:val="32"/>
          <w:u w:val="none"/>
        </w:rPr>
        <w:t>CHAPTER 2</w:t>
      </w:r>
    </w:p>
    <w:p>
      <w:pPr>
        <w:pStyle w:val="2"/>
        <w:spacing w:line="360" w:lineRule="auto"/>
        <w:ind w:left="0"/>
      </w:pPr>
      <w:r>
        <w:rPr>
          <w:rFonts w:ascii="Times New Roman"/>
          <w:b/>
          <w:i w:val="0"/>
          <w:strike w:val="0"/>
          <w:dstrike w:val="0"/>
          <w:outline w:val="0"/>
          <w:shadow w:val="0"/>
          <w:emboss w:val="0"/>
          <w:imprint w:val="0"/>
          <w:sz w:val="32"/>
          <w:szCs w:val="32"/>
          <w:u w:val="none"/>
        </w:rPr>
        <w:t>SYSTEM STUDY</w:t>
      </w:r>
    </w:p>
    <w:p>
      <w:pPr>
        <w:pStyle w:val="8"/>
        <w:spacing w:before="4" w:line="360" w:lineRule="auto"/>
        <w:jc w:val="both"/>
        <w:rPr>
          <w:b/>
          <w:sz w:val="16"/>
        </w:rPr>
      </w:pPr>
    </w:p>
    <w:p>
      <w:pPr>
        <w:pStyle w:val="3"/>
        <w:spacing w:line="360" w:lineRule="auto"/>
        <w:ind w:left="0"/>
        <w:rPr>
          <w:b w:val="0"/>
          <w:sz w:val="30"/>
        </w:rPr>
      </w:pPr>
      <w:r>
        <w:rPr>
          <w:rFonts w:ascii="Times New Roman"/>
          <w:b/>
          <w:i w:val="0"/>
          <w:strike w:val="0"/>
          <w:dstrike w:val="0"/>
          <w:outline w:val="0"/>
          <w:shadow w:val="0"/>
          <w:emboss w:val="0"/>
          <w:imprint w:val="0"/>
          <w:sz w:val="28"/>
          <w:szCs w:val="28"/>
          <w:u w:val="none"/>
        </w:rPr>
        <w:t>2.1 EXISTING SYSTEM</w:t>
      </w:r>
    </w:p>
    <w:p>
      <w:pPr>
        <w:pStyle w:val="8"/>
        <w:spacing w:line="360" w:lineRule="auto"/>
        <w:ind w:firstLine="720"/>
        <w:jc w:val="both"/>
        <w:rPr>
          <w:rFonts w:hint="default"/>
          <w:lang w:val="en-IN"/>
        </w:rPr>
      </w:pPr>
      <w:r>
        <w:rPr>
          <w:rFonts w:hint="default" w:ascii="Times New Roman"/>
          <w:b w:val="0"/>
          <w:i w:val="0"/>
          <w:strike w:val="0"/>
          <w:dstrike w:val="0"/>
          <w:outline w:val="0"/>
          <w:shadow w:val="0"/>
          <w:emboss w:val="0"/>
          <w:imprint w:val="0"/>
          <w:sz w:val="24"/>
          <w:szCs w:val="24"/>
          <w:u w:val="none"/>
        </w:rPr>
        <w:t>An online store with slow page load times, confusing navigation, or frequent downtime can lead to a poor user experience and drive potential customers away</w:t>
      </w:r>
      <w:r>
        <w:rPr>
          <w:rFonts w:ascii="Times New Roman"/>
          <w:b w:val="0"/>
          <w:i w:val="0"/>
          <w:strike w:val="0"/>
          <w:dstrike w:val="0"/>
          <w:outline w:val="0"/>
          <w:shadow w:val="0"/>
          <w:emboss w:val="0"/>
          <w:imprint w:val="0"/>
          <w:sz w:val="24"/>
          <w:szCs w:val="24"/>
          <w:u w:val="none"/>
        </w:rPr>
        <w:t>.</w:t>
      </w:r>
      <w:r>
        <w:rPr>
          <w:rFonts w:hint="default"/>
          <w:b w:val="0"/>
          <w:i w:val="0"/>
          <w:strike w:val="0"/>
          <w:dstrike w:val="0"/>
          <w:outline w:val="0"/>
          <w:shadow w:val="0"/>
          <w:emboss w:val="0"/>
          <w:imprint w:val="0"/>
          <w:sz w:val="24"/>
          <w:szCs w:val="24"/>
          <w:u w:val="none"/>
          <w:lang w:val="en-IN"/>
        </w:rPr>
        <w:t xml:space="preserve"> Online stores that do not have proper security measures in place can be vulnerable to cyber-attacks, which can result in stolen customer data or financial information.Inaccurate inventory counts can result in overselling or underselling products, leading to frustrated customers and lost revenue.</w:t>
      </w:r>
    </w:p>
    <w:p>
      <w:pPr>
        <w:pStyle w:val="8"/>
        <w:spacing w:line="360" w:lineRule="auto"/>
        <w:ind w:firstLine="720"/>
        <w:jc w:val="both"/>
        <w:rPr>
          <w:b/>
        </w:rPr>
      </w:pPr>
    </w:p>
    <w:p>
      <w:pPr>
        <w:pStyle w:val="4"/>
        <w:spacing w:line="360" w:lineRule="auto"/>
        <w:ind w:left="0"/>
        <w:rPr>
          <w:b w:val="0"/>
        </w:rPr>
      </w:pPr>
      <w:r>
        <w:rPr>
          <w:rFonts w:ascii="Times New Roman"/>
          <w:b/>
          <w:i w:val="0"/>
          <w:strike w:val="0"/>
          <w:dstrike w:val="0"/>
          <w:outline w:val="0"/>
          <w:shadow w:val="0"/>
          <w:emboss w:val="0"/>
          <w:imprint w:val="0"/>
          <w:sz w:val="24"/>
          <w:szCs w:val="24"/>
          <w:u w:val="none"/>
        </w:rPr>
        <w:t>2.1.1 DRAWBACKS</w:t>
      </w:r>
    </w:p>
    <w:p>
      <w:pPr>
        <w:pStyle w:val="8"/>
        <w:numPr>
          <w:ilvl w:val="0"/>
          <w:numId w:val="5"/>
        </w:numPr>
        <w:spacing w:before="4" w:line="360" w:lineRule="auto"/>
        <w:jc w:val="both"/>
      </w:pPr>
      <w:r>
        <w:rPr>
          <w:rFonts w:hint="default"/>
        </w:rPr>
        <w:t>The computer and laptop market is highly competitive, with many retailers selling similar products. This can make it challenging for smaller stores to stand out and attract customers.</w:t>
      </w:r>
    </w:p>
    <w:p>
      <w:pPr>
        <w:pStyle w:val="8"/>
        <w:numPr>
          <w:ilvl w:val="0"/>
          <w:numId w:val="5"/>
        </w:numPr>
        <w:spacing w:before="4" w:line="360" w:lineRule="auto"/>
        <w:jc w:val="both"/>
      </w:pPr>
      <w:r>
        <w:rPr>
          <w:rFonts w:hint="default" w:ascii="Times New Roman"/>
          <w:b w:val="0"/>
          <w:i w:val="0"/>
          <w:strike w:val="0"/>
          <w:dstrike w:val="0"/>
          <w:outline w:val="0"/>
          <w:shadow w:val="0"/>
          <w:emboss w:val="0"/>
          <w:imprint w:val="0"/>
          <w:sz w:val="24"/>
          <w:szCs w:val="24"/>
          <w:u w:val="none"/>
        </w:rPr>
        <w:t>Shipping and delivering computers and laptops can be challenging due to their size and weight. Stores must ensure that products are properly packaged and shipped to avoid damage or loss, and must also manage logistics to ensure that products are delivered on time.</w:t>
      </w:r>
    </w:p>
    <w:p>
      <w:pPr>
        <w:pStyle w:val="8"/>
        <w:spacing w:before="4" w:line="360" w:lineRule="auto"/>
        <w:jc w:val="both"/>
      </w:pPr>
    </w:p>
    <w:p>
      <w:pPr>
        <w:pStyle w:val="8"/>
        <w:spacing w:before="4" w:line="360" w:lineRule="auto"/>
        <w:jc w:val="both"/>
        <w:rPr>
          <w:sz w:val="9"/>
        </w:rPr>
      </w:pPr>
    </w:p>
    <w:p>
      <w:pPr>
        <w:pStyle w:val="3"/>
        <w:tabs>
          <w:tab w:val="left" w:pos="1254"/>
          <w:tab w:val="left" w:pos="1255"/>
        </w:tabs>
        <w:spacing w:before="87" w:line="360" w:lineRule="auto"/>
        <w:ind w:left="0"/>
        <w:jc w:val="both"/>
        <w:rPr>
          <w:sz w:val="35"/>
        </w:rPr>
      </w:pPr>
      <w:r>
        <w:rPr>
          <w:rFonts w:ascii="Times New Roman"/>
          <w:b/>
          <w:i w:val="0"/>
          <w:strike w:val="0"/>
          <w:dstrike w:val="0"/>
          <w:outline w:val="0"/>
          <w:shadow w:val="0"/>
          <w:emboss w:val="0"/>
          <w:imprint w:val="0"/>
          <w:sz w:val="28"/>
          <w:szCs w:val="28"/>
          <w:u w:val="none"/>
        </w:rPr>
        <w:t>2.2 PROPOSED SYSTEM</w:t>
      </w:r>
    </w:p>
    <w:p>
      <w:pPr>
        <w:pStyle w:val="8"/>
        <w:spacing w:line="360" w:lineRule="auto"/>
        <w:ind w:firstLine="720"/>
        <w:jc w:val="both"/>
      </w:pPr>
      <w:r>
        <w:rPr>
          <w:rFonts w:hint="default" w:ascii="Times New Roman"/>
          <w:b w:val="0"/>
          <w:i w:val="0"/>
          <w:strike w:val="0"/>
          <w:dstrike w:val="0"/>
          <w:outline w:val="0"/>
          <w:shadow w:val="0"/>
          <w:emboss w:val="0"/>
          <w:imprint w:val="0"/>
          <w:sz w:val="24"/>
          <w:szCs w:val="24"/>
          <w:u w:val="none"/>
        </w:rPr>
        <w:t>The website should be user-friendly and easy to navigate, with clear product descriptions and images. The website should also have a responsive design that works well on all devices, including desktops, laptops, tablets, and smartphones</w:t>
      </w:r>
      <w:r>
        <w:rPr>
          <w:rFonts w:ascii="Times New Roman"/>
          <w:b w:val="0"/>
          <w:i w:val="0"/>
          <w:strike w:val="0"/>
          <w:dstrike w:val="0"/>
          <w:outline w:val="0"/>
          <w:shadow w:val="0"/>
          <w:emboss w:val="0"/>
          <w:imprint w:val="0"/>
          <w:sz w:val="24"/>
          <w:szCs w:val="24"/>
          <w:u w:val="none"/>
        </w:rPr>
        <w:t>.</w:t>
      </w:r>
      <w:r>
        <w:rPr>
          <w:rFonts w:hint="default"/>
          <w:b w:val="0"/>
          <w:i w:val="0"/>
          <w:strike w:val="0"/>
          <w:dstrike w:val="0"/>
          <w:outline w:val="0"/>
          <w:shadow w:val="0"/>
          <w:emboss w:val="0"/>
          <w:imprint w:val="0"/>
          <w:sz w:val="24"/>
          <w:szCs w:val="24"/>
          <w:u w:val="none"/>
          <w:lang w:val="en-IN"/>
        </w:rPr>
        <w:t xml:space="preserve"> Overall, a proposed system for an online laptop and computer store should prioritize a user-friendly experience, robust inventory management, secure payment processing, efficient order fulfillment, dedicated customer support, and sales analytics. By implementing these components, the store can provide a seamless shopping experience and build a strong reputation for quality products and service.</w:t>
      </w:r>
      <w:r>
        <w:rPr>
          <w:rFonts w:ascii="Times New Roman"/>
          <w:b w:val="0"/>
          <w:i w:val="0"/>
          <w:strike w:val="0"/>
          <w:dstrike w:val="0"/>
          <w:outline w:val="0"/>
          <w:shadow w:val="0"/>
          <w:emboss w:val="0"/>
          <w:imprint w:val="0"/>
          <w:sz w:val="24"/>
          <w:szCs w:val="24"/>
          <w:u w:val="none"/>
        </w:rPr>
        <w:t> </w:t>
      </w:r>
    </w:p>
    <w:p>
      <w:pPr>
        <w:pStyle w:val="3"/>
        <w:spacing w:line="360" w:lineRule="auto"/>
        <w:ind w:left="0"/>
        <w:jc w:val="both"/>
        <w:rPr>
          <w:sz w:val="24"/>
          <w:szCs w:val="24"/>
        </w:rPr>
      </w:pPr>
    </w:p>
    <w:p>
      <w:pPr>
        <w:pStyle w:val="4"/>
        <w:spacing w:line="360" w:lineRule="auto"/>
        <w:ind w:left="0"/>
      </w:pPr>
      <w:r>
        <w:rPr>
          <w:rFonts w:ascii="Times New Roman"/>
          <w:b/>
          <w:i w:val="0"/>
          <w:strike w:val="0"/>
          <w:dstrike w:val="0"/>
          <w:outline w:val="0"/>
          <w:shadow w:val="0"/>
          <w:emboss w:val="0"/>
          <w:imprint w:val="0"/>
          <w:sz w:val="24"/>
          <w:szCs w:val="24"/>
          <w:u w:val="none"/>
        </w:rPr>
        <w:t>2.2.1 FEATURES</w:t>
      </w:r>
    </w:p>
    <w:p>
      <w:pPr>
        <w:pStyle w:val="3"/>
        <w:numPr>
          <w:ilvl w:val="0"/>
          <w:numId w:val="6"/>
        </w:numPr>
        <w:spacing w:line="360" w:lineRule="auto"/>
        <w:jc w:val="both"/>
        <w:rPr>
          <w:b w:val="0"/>
          <w:sz w:val="24"/>
          <w:szCs w:val="24"/>
        </w:rPr>
      </w:pPr>
      <w:r>
        <w:rPr>
          <w:rFonts w:hint="default" w:ascii="Times New Roman"/>
          <w:b w:val="0"/>
          <w:i w:val="0"/>
          <w:strike w:val="0"/>
          <w:dstrike w:val="0"/>
          <w:outline w:val="0"/>
          <w:shadow w:val="0"/>
          <w:emboss w:val="0"/>
          <w:imprint w:val="0"/>
          <w:sz w:val="24"/>
          <w:szCs w:val="24"/>
          <w:u w:val="none"/>
        </w:rPr>
        <w:t>The store should use a secure payment gateway that ensures the safety and security of customer payment informatio</w:t>
      </w:r>
      <w:r>
        <w:rPr>
          <w:rFonts w:hint="default"/>
          <w:b w:val="0"/>
          <w:i w:val="0"/>
          <w:strike w:val="0"/>
          <w:dstrike w:val="0"/>
          <w:outline w:val="0"/>
          <w:shadow w:val="0"/>
          <w:emboss w:val="0"/>
          <w:imprint w:val="0"/>
          <w:sz w:val="24"/>
          <w:szCs w:val="24"/>
          <w:u w:val="none"/>
          <w:lang w:val="en-IN"/>
        </w:rPr>
        <w:t>n.</w:t>
      </w:r>
    </w:p>
    <w:p>
      <w:pPr>
        <w:pStyle w:val="3"/>
        <w:numPr>
          <w:ilvl w:val="0"/>
          <w:numId w:val="6"/>
        </w:numPr>
        <w:spacing w:line="360" w:lineRule="auto"/>
        <w:jc w:val="both"/>
        <w:rPr>
          <w:b w:val="0"/>
          <w:sz w:val="24"/>
          <w:szCs w:val="24"/>
        </w:rPr>
      </w:pPr>
      <w:r>
        <w:rPr>
          <w:rFonts w:hint="default" w:ascii="Times New Roman"/>
          <w:b w:val="0"/>
          <w:i w:val="0"/>
          <w:strike w:val="0"/>
          <w:dstrike w:val="0"/>
          <w:outline w:val="0"/>
          <w:shadow w:val="0"/>
          <w:emboss w:val="0"/>
          <w:imprint w:val="0"/>
          <w:sz w:val="24"/>
          <w:szCs w:val="24"/>
          <w:u w:val="none"/>
        </w:rPr>
        <w:t>The store should have a sales analytics system that can track sales data, monitor website traffic, and provide insights into customer behavior</w:t>
      </w:r>
    </w:p>
    <w:p>
      <w:pPr>
        <w:pStyle w:val="2"/>
        <w:spacing w:line="360" w:lineRule="auto"/>
        <w:ind w:left="0"/>
      </w:pPr>
      <w:r>
        <w:rPr>
          <w:rFonts w:ascii="Times New Roman"/>
          <w:b/>
          <w:i w:val="0"/>
          <w:strike w:val="0"/>
          <w:dstrike w:val="0"/>
          <w:outline w:val="0"/>
          <w:shadow w:val="0"/>
          <w:emboss w:val="0"/>
          <w:imprint w:val="0"/>
          <w:sz w:val="32"/>
          <w:szCs w:val="32"/>
          <w:u w:val="none"/>
        </w:rPr>
        <w:t>CHAPTER 3</w:t>
      </w:r>
    </w:p>
    <w:p>
      <w:pPr>
        <w:pStyle w:val="2"/>
        <w:spacing w:line="360" w:lineRule="auto"/>
        <w:ind w:left="0"/>
      </w:pPr>
      <w:r>
        <w:rPr>
          <w:rFonts w:ascii="Times New Roman"/>
          <w:b/>
          <w:i w:val="0"/>
          <w:strike w:val="0"/>
          <w:dstrike w:val="0"/>
          <w:outline w:val="0"/>
          <w:shadow w:val="0"/>
          <w:emboss w:val="0"/>
          <w:imprint w:val="0"/>
          <w:sz w:val="32"/>
          <w:szCs w:val="32"/>
          <w:u w:val="none"/>
        </w:rPr>
        <w:t>SYSTEM DESIGN AND DEVELOPMENT</w:t>
      </w:r>
    </w:p>
    <w:p>
      <w:pPr>
        <w:pStyle w:val="2"/>
        <w:spacing w:line="360" w:lineRule="auto"/>
        <w:ind w:left="0"/>
      </w:pPr>
    </w:p>
    <w:p>
      <w:pPr>
        <w:pStyle w:val="3"/>
        <w:tabs>
          <w:tab w:val="left" w:pos="1254"/>
          <w:tab w:val="left" w:pos="1255"/>
        </w:tabs>
        <w:spacing w:before="99" w:line="360" w:lineRule="auto"/>
        <w:ind w:left="0"/>
        <w:jc w:val="both"/>
      </w:pPr>
      <w:r>
        <w:rPr>
          <w:rFonts w:ascii="Times New Roman"/>
          <w:b/>
          <w:i w:val="0"/>
          <w:strike w:val="0"/>
          <w:dstrike w:val="0"/>
          <w:outline w:val="0"/>
          <w:shadow w:val="0"/>
          <w:emboss w:val="0"/>
          <w:imprint w:val="0"/>
          <w:sz w:val="28"/>
          <w:szCs w:val="28"/>
          <w:u w:val="none"/>
        </w:rPr>
        <w:t>3.1 FILE DESIGN</w:t>
      </w:r>
      <w:r>
        <w:rPr>
          <w:rFonts w:ascii="Times New Roman"/>
          <w:b/>
          <w:i w:val="0"/>
          <w:strike w:val="0"/>
          <w:dstrike w:val="0"/>
          <w:outline w:val="0"/>
          <w:shadow w:val="0"/>
          <w:emboss w:val="0"/>
          <w:imprint w:val="0"/>
          <w:sz w:val="28"/>
          <w:szCs w:val="28"/>
          <w:u w:val="none"/>
        </w:rPr>
        <w:tab/>
      </w:r>
    </w:p>
    <w:p>
      <w:pPr>
        <w:pStyle w:val="3"/>
        <w:tabs>
          <w:tab w:val="left" w:pos="1254"/>
          <w:tab w:val="left" w:pos="1255"/>
        </w:tabs>
        <w:spacing w:before="99" w:line="360" w:lineRule="auto"/>
        <w:ind w:left="0"/>
        <w:jc w:val="both"/>
      </w:pPr>
    </w:p>
    <w:p>
      <w:pPr>
        <w:spacing w:line="360" w:lineRule="auto"/>
        <w:ind w:firstLine="720"/>
        <w:jc w:val="both"/>
        <w:rPr>
          <w:b/>
          <w:sz w:val="24"/>
          <w:szCs w:val="24"/>
        </w:rPr>
      </w:pPr>
      <w:r>
        <w:rPr>
          <w:rFonts w:ascii="Times New Roman" w:eastAsia="Helvetica"/>
          <w:b w:val="0"/>
          <w:i w:val="0"/>
          <w:strike w:val="0"/>
          <w:dstrike w:val="0"/>
          <w:outline w:val="0"/>
          <w:shadow w:val="0"/>
          <w:emboss w:val="0"/>
          <w:imprint w:val="0"/>
          <w:color w:val="000000"/>
          <w:sz w:val="24"/>
          <w:szCs w:val="24"/>
          <w:u w:val="none"/>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pStyle w:val="8"/>
        <w:spacing w:line="360" w:lineRule="auto"/>
        <w:jc w:val="both"/>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A file system is the data structure designed to support the abstraction of the data blocks as an archive and collection of files. This data structure is unique because it is stored on secondary storage (usually the disk), which is a very slow device.</w:t>
      </w:r>
    </w:p>
    <w:p>
      <w:pPr>
        <w:pStyle w:val="8"/>
        <w:spacing w:line="360" w:lineRule="auto"/>
        <w:ind w:firstLine="720"/>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The file system structure is the most basic level of organization in an operating system. Almost all of the ways an operating system interacts with its users, applications, and security model are dependent upon the way it organizes files on storage devices.</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pPr>
        <w:pStyle w:val="8"/>
        <w:spacing w:line="360" w:lineRule="auto"/>
        <w:jc w:val="both"/>
      </w:pPr>
    </w:p>
    <w:p>
      <w:pPr>
        <w:pStyle w:val="8"/>
        <w:spacing w:line="360" w:lineRule="auto"/>
        <w:jc w:val="both"/>
      </w:pP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The most important purpose of a file system is to manage user data. This includes storing, retrieving and updating data. Some file systems accept data for storage as a stream of bytes which are collected and stored in a manner efficient for the media.</w:t>
      </w:r>
    </w:p>
    <w:p>
      <w:pPr>
        <w:pStyle w:val="3"/>
        <w:tabs>
          <w:tab w:val="left" w:pos="1254"/>
          <w:tab w:val="left" w:pos="1255"/>
        </w:tabs>
        <w:spacing w:before="99" w:line="360" w:lineRule="auto"/>
        <w:ind w:left="0"/>
        <w:jc w:val="both"/>
        <w:rPr>
          <w:b w:val="0"/>
        </w:rPr>
      </w:pPr>
    </w:p>
    <w:p>
      <w:pPr>
        <w:pStyle w:val="3"/>
        <w:tabs>
          <w:tab w:val="left" w:pos="1254"/>
          <w:tab w:val="left" w:pos="1255"/>
        </w:tabs>
        <w:spacing w:before="99" w:line="360" w:lineRule="auto"/>
        <w:ind w:left="0"/>
        <w:jc w:val="both"/>
      </w:pPr>
      <w:r>
        <w:rPr>
          <w:rFonts w:ascii="Times New Roman"/>
          <w:b/>
          <w:i w:val="0"/>
          <w:strike w:val="0"/>
          <w:dstrike w:val="0"/>
          <w:outline w:val="0"/>
          <w:shadow w:val="0"/>
          <w:emboss w:val="0"/>
          <w:imprint w:val="0"/>
          <w:sz w:val="28"/>
          <w:szCs w:val="28"/>
          <w:u w:val="none"/>
        </w:rPr>
        <w:t>3.2 INPUT DESIGN</w:t>
      </w:r>
    </w:p>
    <w:p>
      <w:pPr>
        <w:pStyle w:val="3"/>
        <w:tabs>
          <w:tab w:val="left" w:pos="1254"/>
          <w:tab w:val="left" w:pos="1255"/>
        </w:tabs>
        <w:spacing w:before="99" w:line="360" w:lineRule="auto"/>
        <w:ind w:left="0"/>
        <w:jc w:val="both"/>
      </w:pPr>
    </w:p>
    <w:p>
      <w:pPr>
        <w:spacing w:line="360" w:lineRule="auto"/>
        <w:ind w:firstLine="540"/>
        <w:jc w:val="both"/>
        <w:rPr>
          <w:sz w:val="24"/>
          <w:szCs w:val="24"/>
        </w:rPr>
      </w:pPr>
      <w:r>
        <w:rPr>
          <w:rFonts w:ascii="Times New Roman"/>
          <w:b w:val="0"/>
          <w:i w:val="0"/>
          <w:strike w:val="0"/>
          <w:dstrike w:val="0"/>
          <w:outline w:val="0"/>
          <w:shadow w:val="0"/>
          <w:emboss w:val="0"/>
          <w:imprint w:val="0"/>
          <w:sz w:val="24"/>
          <w:szCs w:val="24"/>
          <w:u w:val="none"/>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7"/>
        </w:numPr>
        <w:spacing w:line="360" w:lineRule="auto"/>
        <w:jc w:val="both"/>
        <w:rPr>
          <w:sz w:val="24"/>
          <w:szCs w:val="24"/>
        </w:rPr>
      </w:pPr>
      <w:r>
        <w:rPr>
          <w:rFonts w:ascii="Times New Roman"/>
          <w:b w:val="0"/>
          <w:i w:val="0"/>
          <w:strike w:val="0"/>
          <w:dstrike w:val="0"/>
          <w:outline w:val="0"/>
          <w:shadow w:val="0"/>
          <w:emboss w:val="0"/>
          <w:imprint w:val="0"/>
          <w:sz w:val="24"/>
          <w:szCs w:val="24"/>
          <w:u w:val="none"/>
        </w:rPr>
        <w:t>What data should be given as input?</w:t>
      </w:r>
    </w:p>
    <w:p>
      <w:pPr>
        <w:numPr>
          <w:ilvl w:val="0"/>
          <w:numId w:val="7"/>
        </w:numPr>
        <w:spacing w:line="360" w:lineRule="auto"/>
        <w:jc w:val="both"/>
        <w:rPr>
          <w:sz w:val="24"/>
          <w:szCs w:val="24"/>
        </w:rPr>
      </w:pPr>
      <w:r>
        <w:rPr>
          <w:rFonts w:ascii="Times New Roman" w:eastAsia="Wingdings-Regular"/>
          <w:b w:val="0"/>
          <w:i w:val="0"/>
          <w:strike w:val="0"/>
          <w:dstrike w:val="0"/>
          <w:outline w:val="0"/>
          <w:shadow w:val="0"/>
          <w:emboss w:val="0"/>
          <w:imprint w:val="0"/>
          <w:sz w:val="24"/>
          <w:szCs w:val="24"/>
          <w:u w:val="none"/>
        </w:rPr>
        <w:t xml:space="preserve"> </w:t>
      </w:r>
      <w:r>
        <w:rPr>
          <w:rFonts w:ascii="Times New Roman"/>
          <w:b w:val="0"/>
          <w:i w:val="0"/>
          <w:strike w:val="0"/>
          <w:dstrike w:val="0"/>
          <w:outline w:val="0"/>
          <w:shadow w:val="0"/>
          <w:emboss w:val="0"/>
          <w:imprint w:val="0"/>
          <w:sz w:val="24"/>
          <w:szCs w:val="24"/>
          <w:u w:val="none"/>
        </w:rPr>
        <w:t>How the data should be arranged or coded?</w:t>
      </w:r>
    </w:p>
    <w:p>
      <w:pPr>
        <w:numPr>
          <w:ilvl w:val="0"/>
          <w:numId w:val="7"/>
        </w:numPr>
        <w:spacing w:line="360" w:lineRule="auto"/>
        <w:jc w:val="both"/>
        <w:rPr>
          <w:sz w:val="24"/>
          <w:szCs w:val="24"/>
        </w:rPr>
      </w:pPr>
      <w:r>
        <w:rPr>
          <w:rFonts w:ascii="Times New Roman" w:eastAsia="Wingdings-Regular"/>
          <w:b w:val="0"/>
          <w:i w:val="0"/>
          <w:strike w:val="0"/>
          <w:dstrike w:val="0"/>
          <w:outline w:val="0"/>
          <w:shadow w:val="0"/>
          <w:emboss w:val="0"/>
          <w:imprint w:val="0"/>
          <w:sz w:val="24"/>
          <w:szCs w:val="24"/>
          <w:u w:val="none"/>
        </w:rPr>
        <w:t xml:space="preserve"> </w:t>
      </w:r>
      <w:r>
        <w:rPr>
          <w:rFonts w:ascii="Times New Roman"/>
          <w:b w:val="0"/>
          <w:i w:val="0"/>
          <w:strike w:val="0"/>
          <w:dstrike w:val="0"/>
          <w:outline w:val="0"/>
          <w:shadow w:val="0"/>
          <w:emboss w:val="0"/>
          <w:imprint w:val="0"/>
          <w:sz w:val="24"/>
          <w:szCs w:val="24"/>
          <w:u w:val="none"/>
        </w:rPr>
        <w:t>The dialog to guide the operating personnel in providing input.</w:t>
      </w:r>
    </w:p>
    <w:p>
      <w:pPr>
        <w:numPr>
          <w:ilvl w:val="0"/>
          <w:numId w:val="7"/>
        </w:numPr>
        <w:spacing w:line="360" w:lineRule="auto"/>
        <w:jc w:val="both"/>
        <w:rPr>
          <w:sz w:val="24"/>
          <w:szCs w:val="24"/>
        </w:rPr>
      </w:pPr>
      <w:r>
        <w:rPr>
          <w:rFonts w:ascii="Times New Roman"/>
          <w:b w:val="0"/>
          <w:i w:val="0"/>
          <w:strike w:val="0"/>
          <w:dstrike w:val="0"/>
          <w:outline w:val="0"/>
          <w:shadow w:val="0"/>
          <w:emboss w:val="0"/>
          <w:imprint w:val="0"/>
          <w:sz w:val="24"/>
          <w:szCs w:val="24"/>
          <w:u w:val="none"/>
        </w:rPr>
        <w:t>Methods for preparing input validations and steps to follow when error occur.</w:t>
      </w:r>
    </w:p>
    <w:p>
      <w:pPr>
        <w:spacing w:line="360" w:lineRule="auto"/>
        <w:ind w:left="900"/>
        <w:jc w:val="both"/>
        <w:rPr>
          <w:sz w:val="24"/>
          <w:szCs w:val="24"/>
        </w:rPr>
      </w:pPr>
    </w:p>
    <w:p>
      <w:pPr>
        <w:spacing w:line="360" w:lineRule="auto"/>
        <w:jc w:val="both"/>
        <w:rPr>
          <w:b/>
          <w:bCs/>
          <w:sz w:val="24"/>
          <w:szCs w:val="24"/>
        </w:rPr>
      </w:pPr>
      <w:r>
        <w:rPr>
          <w:rFonts w:ascii="Times New Roman"/>
          <w:b/>
          <w:bCs/>
          <w:i w:val="0"/>
          <w:strike w:val="0"/>
          <w:dstrike w:val="0"/>
          <w:outline w:val="0"/>
          <w:shadow w:val="0"/>
          <w:emboss w:val="0"/>
          <w:imprint w:val="0"/>
          <w:sz w:val="24"/>
          <w:szCs w:val="24"/>
          <w:u w:val="none"/>
        </w:rPr>
        <w:t>OBJECTIVES</w:t>
      </w:r>
    </w:p>
    <w:p>
      <w:pPr>
        <w:pStyle w:val="18"/>
        <w:numPr>
          <w:ilvl w:val="0"/>
          <w:numId w:val="8"/>
        </w:numPr>
        <w:spacing w:after="200" w:line="360" w:lineRule="auto"/>
        <w:contextualSpacing/>
        <w:jc w:val="both"/>
        <w:rPr>
          <w:sz w:val="24"/>
          <w:szCs w:val="24"/>
        </w:rPr>
      </w:pPr>
      <w:r>
        <w:rPr>
          <w:rFonts w:ascii="Times New Roman"/>
          <w:b w:val="0"/>
          <w:i w:val="0"/>
          <w:strike w:val="0"/>
          <w:dstrike w:val="0"/>
          <w:outline w:val="0"/>
          <w:shadow w:val="0"/>
          <w:emboss w:val="0"/>
          <w:imprint w:val="0"/>
          <w:sz w:val="24"/>
          <w:szCs w:val="24"/>
          <w:u w:val="none"/>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8"/>
        <w:numPr>
          <w:ilvl w:val="0"/>
          <w:numId w:val="8"/>
        </w:numPr>
        <w:spacing w:after="200" w:line="360" w:lineRule="auto"/>
        <w:contextualSpacing/>
        <w:jc w:val="both"/>
        <w:rPr>
          <w:sz w:val="24"/>
          <w:szCs w:val="24"/>
        </w:rPr>
      </w:pPr>
      <w:r>
        <w:rPr>
          <w:rFonts w:ascii="Times New Roman"/>
          <w:b w:val="0"/>
          <w:i w:val="0"/>
          <w:strike w:val="0"/>
          <w:dstrike w:val="0"/>
          <w:outline w:val="0"/>
          <w:shadow w:val="0"/>
          <w:emboss w:val="0"/>
          <w:imprint w:val="0"/>
          <w:sz w:val="24"/>
          <w:szCs w:val="24"/>
          <w:u w:val="none"/>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8"/>
        <w:numPr>
          <w:ilvl w:val="0"/>
          <w:numId w:val="8"/>
        </w:numPr>
        <w:spacing w:after="200" w:line="360" w:lineRule="auto"/>
        <w:contextualSpacing/>
        <w:jc w:val="both"/>
        <w:rPr>
          <w:sz w:val="24"/>
          <w:szCs w:val="24"/>
        </w:rPr>
      </w:pPr>
      <w:r>
        <w:rPr>
          <w:rFonts w:ascii="Times New Roman"/>
          <w:b w:val="0"/>
          <w:i w:val="0"/>
          <w:strike w:val="0"/>
          <w:dstrike w:val="0"/>
          <w:outline w:val="0"/>
          <w:shadow w:val="0"/>
          <w:emboss w:val="0"/>
          <w:imprint w:val="0"/>
          <w:sz w:val="24"/>
          <w:szCs w:val="24"/>
          <w:u w:val="none"/>
        </w:rPr>
        <w:t>When the data is entered it will check for its validity. Data can be entered with the help of screens. Appropriate messages are provided as when needed so that the user</w:t>
      </w:r>
    </w:p>
    <w:p>
      <w:pPr>
        <w:pStyle w:val="18"/>
        <w:numPr>
          <w:ilvl w:val="0"/>
          <w:numId w:val="8"/>
        </w:numPr>
        <w:spacing w:after="200" w:line="360" w:lineRule="auto"/>
        <w:contextualSpacing/>
        <w:jc w:val="both"/>
        <w:rPr>
          <w:sz w:val="24"/>
          <w:szCs w:val="24"/>
        </w:rPr>
      </w:pPr>
      <w:r>
        <w:rPr>
          <w:rFonts w:ascii="Times New Roman"/>
          <w:b w:val="0"/>
          <w:i w:val="0"/>
          <w:strike w:val="0"/>
          <w:dstrike w:val="0"/>
          <w:outline w:val="0"/>
          <w:shadow w:val="0"/>
          <w:emboss w:val="0"/>
          <w:imprint w:val="0"/>
          <w:sz w:val="24"/>
          <w:szCs w:val="24"/>
          <w:u w:val="none"/>
        </w:rPr>
        <w:t>will not be in maize of instant. Thus the objective of input design is to create an input layout that is easy to follow</w:t>
      </w: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r>
        <w:rPr>
          <w:rFonts w:ascii="Times New Roman"/>
          <w:b/>
          <w:i w:val="0"/>
          <w:strike w:val="0"/>
          <w:dstrike w:val="0"/>
          <w:outline w:val="0"/>
          <w:shadow w:val="0"/>
          <w:emboss w:val="0"/>
          <w:imprint w:val="0"/>
          <w:sz w:val="28"/>
          <w:szCs w:val="28"/>
          <w:u w:val="none"/>
        </w:rPr>
        <w:t>3.3 OUTPUT DESIGN</w:t>
      </w:r>
    </w:p>
    <w:p>
      <w:pPr>
        <w:pStyle w:val="3"/>
        <w:tabs>
          <w:tab w:val="left" w:pos="1254"/>
          <w:tab w:val="left" w:pos="1255"/>
        </w:tabs>
        <w:spacing w:before="99" w:line="360" w:lineRule="auto"/>
        <w:ind w:left="0"/>
        <w:jc w:val="both"/>
        <w:rPr>
          <w:b w:val="0"/>
          <w:sz w:val="24"/>
          <w:szCs w:val="24"/>
        </w:rPr>
      </w:pPr>
    </w:p>
    <w:p>
      <w:pPr>
        <w:pStyle w:val="3"/>
        <w:tabs>
          <w:tab w:val="left" w:pos="1254"/>
          <w:tab w:val="left" w:pos="1255"/>
        </w:tabs>
        <w:spacing w:line="360" w:lineRule="auto"/>
        <w:ind w:left="0"/>
        <w:jc w:val="both"/>
        <w:rPr>
          <w:b w:val="0"/>
          <w:sz w:val="24"/>
          <w:szCs w:val="24"/>
        </w:rPr>
      </w:pPr>
      <w:r>
        <w:rPr>
          <w:rFonts w:ascii="Times New Roman"/>
          <w:b w:val="0"/>
          <w:i w:val="0"/>
          <w:strike w:val="0"/>
          <w:dstrike w:val="0"/>
          <w:outline w:val="0"/>
          <w:shadow w:val="0"/>
          <w:emboss w:val="0"/>
          <w:imprint w:val="0"/>
          <w:sz w:val="24"/>
          <w:szCs w:val="24"/>
          <w:u w:val="none"/>
        </w:rPr>
        <w:t xml:space="preserve">            The design of output is the most important task of any system. During output design, developers identify the type of outputs needed, and consider the necessary output controls and prototype report layouts.</w:t>
      </w:r>
    </w:p>
    <w:p>
      <w:pPr>
        <w:pStyle w:val="3"/>
        <w:tabs>
          <w:tab w:val="left" w:pos="1254"/>
          <w:tab w:val="left" w:pos="1255"/>
        </w:tabs>
        <w:spacing w:line="360" w:lineRule="auto"/>
        <w:ind w:left="0"/>
        <w:jc w:val="both"/>
        <w:rPr>
          <w:b w:val="0"/>
          <w:sz w:val="24"/>
          <w:szCs w:val="24"/>
        </w:rPr>
      </w:pPr>
    </w:p>
    <w:p>
      <w:pPr>
        <w:pStyle w:val="3"/>
        <w:tabs>
          <w:tab w:val="left" w:pos="1254"/>
          <w:tab w:val="left" w:pos="1255"/>
        </w:tabs>
        <w:spacing w:line="360" w:lineRule="auto"/>
        <w:ind w:left="0"/>
        <w:jc w:val="both"/>
        <w:rPr>
          <w:sz w:val="24"/>
          <w:szCs w:val="24"/>
        </w:rPr>
      </w:pPr>
      <w:r>
        <w:rPr>
          <w:rFonts w:ascii="Times New Roman"/>
          <w:b/>
          <w:i w:val="0"/>
          <w:strike w:val="0"/>
          <w:dstrike w:val="0"/>
          <w:outline w:val="0"/>
          <w:shadow w:val="0"/>
          <w:emboss w:val="0"/>
          <w:imprint w:val="0"/>
          <w:sz w:val="24"/>
          <w:szCs w:val="24"/>
          <w:u w:val="none"/>
        </w:rPr>
        <w:t>External Outputs</w:t>
      </w:r>
    </w:p>
    <w:p>
      <w:pPr>
        <w:pStyle w:val="3"/>
        <w:tabs>
          <w:tab w:val="left" w:pos="1254"/>
          <w:tab w:val="left" w:pos="1255"/>
        </w:tabs>
        <w:spacing w:line="360" w:lineRule="auto"/>
        <w:ind w:left="0"/>
        <w:jc w:val="both"/>
        <w:rPr>
          <w:b w:val="0"/>
          <w:sz w:val="24"/>
          <w:szCs w:val="24"/>
        </w:rPr>
      </w:pPr>
      <w:r>
        <w:rPr>
          <w:rFonts w:ascii="Times New Roman"/>
          <w:b w:val="0"/>
          <w:i w:val="0"/>
          <w:strike w:val="0"/>
          <w:dstrike w:val="0"/>
          <w:outline w:val="0"/>
          <w:shadow w:val="0"/>
          <w:emboss w:val="0"/>
          <w:imprint w:val="0"/>
          <w:sz w:val="24"/>
          <w:szCs w:val="24"/>
          <w:u w:val="none"/>
        </w:rPr>
        <w:t xml:space="preserve">           Manufacturers create and design external outputs for printers. External outputs enable the system to leave the trigger actions on the part of their recipients or confirm actions to their recipients.</w:t>
      </w:r>
    </w:p>
    <w:p>
      <w:pPr>
        <w:pStyle w:val="3"/>
        <w:tabs>
          <w:tab w:val="left" w:pos="1254"/>
          <w:tab w:val="left" w:pos="1255"/>
        </w:tabs>
        <w:spacing w:line="360" w:lineRule="auto"/>
        <w:ind w:left="0"/>
        <w:jc w:val="both"/>
        <w:rPr>
          <w:b w:val="0"/>
          <w:sz w:val="24"/>
          <w:szCs w:val="24"/>
        </w:rPr>
      </w:pPr>
    </w:p>
    <w:p>
      <w:pPr>
        <w:pStyle w:val="3"/>
        <w:tabs>
          <w:tab w:val="left" w:pos="1254"/>
          <w:tab w:val="left" w:pos="1255"/>
        </w:tabs>
        <w:spacing w:line="360" w:lineRule="auto"/>
        <w:ind w:left="0"/>
        <w:jc w:val="both"/>
        <w:rPr>
          <w:b w:val="0"/>
          <w:sz w:val="24"/>
          <w:szCs w:val="24"/>
        </w:rPr>
      </w:pPr>
      <w:r>
        <w:rPr>
          <w:rFonts w:ascii="Times New Roman"/>
          <w:b w:val="0"/>
          <w:i w:val="0"/>
          <w:strike w:val="0"/>
          <w:dstrike w:val="0"/>
          <w:outline w:val="0"/>
          <w:shadow w:val="0"/>
          <w:emboss w:val="0"/>
          <w:imprint w:val="0"/>
          <w:sz w:val="24"/>
          <w:szCs w:val="24"/>
          <w:u w:val="none"/>
        </w:rPr>
        <w:t xml:space="preserve">           Some of the external outputs are designed as turnaround outputs, which are implemented as a form and re-enter the system as an input.</w:t>
      </w:r>
    </w:p>
    <w:p>
      <w:pPr>
        <w:pStyle w:val="3"/>
        <w:tabs>
          <w:tab w:val="left" w:pos="1254"/>
          <w:tab w:val="left" w:pos="1255"/>
        </w:tabs>
        <w:spacing w:line="360" w:lineRule="auto"/>
        <w:ind w:left="0"/>
        <w:jc w:val="both"/>
        <w:rPr>
          <w:b w:val="0"/>
          <w:sz w:val="24"/>
          <w:szCs w:val="24"/>
        </w:rPr>
      </w:pPr>
    </w:p>
    <w:p>
      <w:pPr>
        <w:pStyle w:val="3"/>
        <w:tabs>
          <w:tab w:val="left" w:pos="1254"/>
          <w:tab w:val="left" w:pos="1255"/>
        </w:tabs>
        <w:spacing w:line="360" w:lineRule="auto"/>
        <w:ind w:left="0"/>
        <w:jc w:val="both"/>
        <w:rPr>
          <w:sz w:val="24"/>
          <w:szCs w:val="24"/>
        </w:rPr>
      </w:pPr>
      <w:r>
        <w:rPr>
          <w:rFonts w:ascii="Times New Roman"/>
          <w:b/>
          <w:i w:val="0"/>
          <w:strike w:val="0"/>
          <w:dstrike w:val="0"/>
          <w:outline w:val="0"/>
          <w:shadow w:val="0"/>
          <w:emboss w:val="0"/>
          <w:imprint w:val="0"/>
          <w:sz w:val="24"/>
          <w:szCs w:val="24"/>
          <w:u w:val="none"/>
        </w:rPr>
        <w:t>Internal outputs</w:t>
      </w:r>
    </w:p>
    <w:p>
      <w:pPr>
        <w:pStyle w:val="3"/>
        <w:tabs>
          <w:tab w:val="left" w:pos="1254"/>
          <w:tab w:val="left" w:pos="1255"/>
        </w:tabs>
        <w:spacing w:line="360" w:lineRule="auto"/>
        <w:ind w:left="0"/>
        <w:jc w:val="both"/>
        <w:rPr>
          <w:b w:val="0"/>
          <w:sz w:val="24"/>
          <w:szCs w:val="24"/>
        </w:rPr>
      </w:pPr>
      <w:r>
        <w:rPr>
          <w:rFonts w:ascii="Times New Roman"/>
          <w:b w:val="0"/>
          <w:i w:val="0"/>
          <w:strike w:val="0"/>
          <w:dstrike w:val="0"/>
          <w:outline w:val="0"/>
          <w:shadow w:val="0"/>
          <w:emboss w:val="0"/>
          <w:imprint w:val="0"/>
          <w:sz w:val="24"/>
          <w:szCs w:val="24"/>
          <w:u w:val="none"/>
        </w:rPr>
        <w:t xml:space="preserve">           Internal outputs are present inside the system, and used by end-users and managers. They support the management in decision making and reporting.</w:t>
      </w:r>
    </w:p>
    <w:p>
      <w:pPr>
        <w:pStyle w:val="3"/>
        <w:tabs>
          <w:tab w:val="left" w:pos="1254"/>
          <w:tab w:val="left" w:pos="1255"/>
        </w:tabs>
        <w:spacing w:line="360" w:lineRule="auto"/>
        <w:ind w:left="0"/>
        <w:jc w:val="both"/>
        <w:rPr>
          <w:b w:val="0"/>
          <w:sz w:val="24"/>
          <w:szCs w:val="24"/>
        </w:rPr>
      </w:pPr>
    </w:p>
    <w:p>
      <w:pPr>
        <w:pStyle w:val="3"/>
        <w:tabs>
          <w:tab w:val="left" w:pos="1254"/>
          <w:tab w:val="left" w:pos="1255"/>
        </w:tabs>
        <w:spacing w:line="360" w:lineRule="auto"/>
        <w:ind w:left="0"/>
        <w:jc w:val="both"/>
        <w:rPr>
          <w:sz w:val="24"/>
          <w:szCs w:val="24"/>
        </w:rPr>
      </w:pPr>
      <w:r>
        <w:rPr>
          <w:rFonts w:ascii="Times New Roman"/>
          <w:b/>
          <w:i w:val="0"/>
          <w:strike w:val="0"/>
          <w:dstrike w:val="0"/>
          <w:outline w:val="0"/>
          <w:shadow w:val="0"/>
          <w:emboss w:val="0"/>
          <w:imprint w:val="0"/>
          <w:sz w:val="24"/>
          <w:szCs w:val="24"/>
          <w:u w:val="none"/>
        </w:rPr>
        <w:t>Output Integrity Controls</w:t>
      </w:r>
    </w:p>
    <w:p>
      <w:pPr>
        <w:pStyle w:val="3"/>
        <w:tabs>
          <w:tab w:val="left" w:pos="1254"/>
          <w:tab w:val="left" w:pos="1255"/>
        </w:tabs>
        <w:spacing w:line="360" w:lineRule="auto"/>
        <w:ind w:left="0"/>
        <w:jc w:val="both"/>
        <w:rPr>
          <w:b w:val="0"/>
          <w:sz w:val="24"/>
          <w:szCs w:val="24"/>
        </w:rPr>
      </w:pPr>
      <w:r>
        <w:rPr>
          <w:rFonts w:ascii="Times New Roman"/>
          <w:b w:val="0"/>
          <w:i w:val="0"/>
          <w:strike w:val="0"/>
          <w:dstrike w:val="0"/>
          <w:outline w:val="0"/>
          <w:shadow w:val="0"/>
          <w:emboss w:val="0"/>
          <w:imprint w:val="0"/>
          <w:sz w:val="24"/>
          <w:szCs w:val="24"/>
          <w:u w:val="none"/>
        </w:rPr>
        <w:t xml:space="preserve">           Output integrity controls include routing codes to identify the receiving system, and verification messages to confirm successful receipt of messages that are handled by network protocol.</w:t>
      </w:r>
    </w:p>
    <w:p>
      <w:pPr>
        <w:pStyle w:val="3"/>
        <w:tabs>
          <w:tab w:val="left" w:pos="1254"/>
          <w:tab w:val="left" w:pos="1255"/>
        </w:tabs>
        <w:spacing w:line="360" w:lineRule="auto"/>
        <w:ind w:left="0"/>
        <w:jc w:val="both"/>
        <w:rPr>
          <w:b w:val="0"/>
          <w:sz w:val="24"/>
          <w:szCs w:val="24"/>
        </w:rPr>
      </w:pPr>
    </w:p>
    <w:p>
      <w:pPr>
        <w:pStyle w:val="3"/>
        <w:tabs>
          <w:tab w:val="left" w:pos="1254"/>
          <w:tab w:val="left" w:pos="1255"/>
        </w:tabs>
        <w:spacing w:line="360" w:lineRule="auto"/>
        <w:ind w:left="0"/>
        <w:jc w:val="both"/>
        <w:rPr>
          <w:b w:val="0"/>
          <w:sz w:val="24"/>
          <w:szCs w:val="24"/>
        </w:rPr>
      </w:pPr>
      <w:r>
        <w:rPr>
          <w:rFonts w:ascii="Times New Roman"/>
          <w:b w:val="0"/>
          <w:i w:val="0"/>
          <w:strike w:val="0"/>
          <w:dstrike w:val="0"/>
          <w:outline w:val="0"/>
          <w:shadow w:val="0"/>
          <w:emboss w:val="0"/>
          <w:imprint w:val="0"/>
          <w:sz w:val="24"/>
          <w:szCs w:val="24"/>
          <w:u w:val="none"/>
        </w:rPr>
        <w:t xml:space="preserve">           Printed or screen-format reports should include a date/time for report printing and the data. Multipage reports contain report title or description, and pagination. Pre-printed forms usually include a version number and effective date.</w:t>
      </w: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r>
        <w:rPr>
          <w:rFonts w:ascii="Times New Roman"/>
          <w:b/>
          <w:i w:val="0"/>
          <w:strike w:val="0"/>
          <w:dstrike w:val="0"/>
          <w:outline w:val="0"/>
          <w:shadow w:val="0"/>
          <w:emboss w:val="0"/>
          <w:imprint w:val="0"/>
          <w:sz w:val="28"/>
          <w:szCs w:val="28"/>
          <w:u w:val="none"/>
        </w:rPr>
        <w:t>3.4 DATABASE DESIGN</w:t>
      </w:r>
    </w:p>
    <w:p>
      <w:pPr>
        <w:pStyle w:val="3"/>
        <w:tabs>
          <w:tab w:val="left" w:pos="1254"/>
          <w:tab w:val="left" w:pos="1255"/>
        </w:tabs>
        <w:spacing w:before="99" w:line="360" w:lineRule="auto"/>
        <w:ind w:left="0"/>
        <w:jc w:val="both"/>
      </w:pPr>
    </w:p>
    <w:p>
      <w:pPr>
        <w:pStyle w:val="16"/>
        <w:spacing w:before="0" w:after="0" w:line="360" w:lineRule="auto"/>
        <w:ind w:firstLine="720"/>
        <w:jc w:val="both"/>
        <w:rPr>
          <w:rFonts w:eastAsia="Helvetica"/>
        </w:rPr>
      </w:pPr>
      <w:r>
        <w:rPr>
          <w:rFonts w:ascii="Times New Roman" w:eastAsia="Helvetica"/>
          <w:b w:val="0"/>
          <w:i w:val="0"/>
          <w:strike w:val="0"/>
          <w:dstrike w:val="0"/>
          <w:outline w:val="0"/>
          <w:shadow w:val="0"/>
          <w:emboss w:val="0"/>
          <w:imprint w:val="0"/>
          <w:sz w:val="24"/>
          <w:szCs w:val="24"/>
          <w:u w:val="none"/>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6"/>
        <w:spacing w:before="0" w:after="0" w:line="360" w:lineRule="auto"/>
        <w:ind w:firstLine="720"/>
        <w:jc w:val="both"/>
        <w:rPr>
          <w:rFonts w:eastAsia="Helvetica"/>
        </w:rPr>
      </w:pPr>
      <w:r>
        <w:rPr>
          <w:rFonts w:ascii="Times New Roman" w:eastAsia="Helvetica"/>
          <w:b w:val="0"/>
          <w:i w:val="0"/>
          <w:strike w:val="0"/>
          <w:dstrike w:val="0"/>
          <w:outline w:val="0"/>
          <w:shadow w:val="0"/>
          <w:emboss w:val="0"/>
          <w:imprint w:val="0"/>
          <w:sz w:val="24"/>
          <w:szCs w:val="24"/>
          <w:u w:val="none"/>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eastAsia="Calibri"/>
          <w:b/>
          <w:sz w:val="24"/>
          <w:szCs w:val="24"/>
        </w:rPr>
      </w:pPr>
    </w:p>
    <w:p>
      <w:pPr>
        <w:pStyle w:val="4"/>
        <w:spacing w:before="42" w:after="105" w:line="360" w:lineRule="auto"/>
        <w:ind w:left="0"/>
        <w:rPr>
          <w:rFonts w:eastAsia="Arial"/>
        </w:rPr>
      </w:pPr>
      <w:r>
        <w:rPr>
          <w:rFonts w:ascii="Times New Roman" w:eastAsia="Arial"/>
          <w:b/>
          <w:i w:val="0"/>
          <w:strike w:val="0"/>
          <w:dstrike w:val="0"/>
          <w:outline w:val="0"/>
          <w:shadow w:val="0"/>
          <w:emboss w:val="0"/>
          <w:imprint w:val="0"/>
          <w:sz w:val="24"/>
          <w:szCs w:val="24"/>
          <w:u w:val="none"/>
          <w:shd w:val="clear" w:color="auto" w:fill="FFFFFF"/>
        </w:rPr>
        <w:t>Business needs addressed:</w:t>
      </w:r>
    </w:p>
    <w:p>
      <w:pPr>
        <w:numPr>
          <w:ilvl w:val="0"/>
          <w:numId w:val="9"/>
        </w:numPr>
        <w:spacing w:line="360" w:lineRule="auto"/>
        <w:ind w:left="840"/>
        <w:rPr>
          <w:rFonts w:eastAsia="Calibri"/>
          <w:sz w:val="24"/>
          <w:szCs w:val="24"/>
        </w:rPr>
      </w:pPr>
      <w:r>
        <w:rPr>
          <w:rFonts w:ascii="Times New Roman" w:eastAsia="Helvetica"/>
          <w:b w:val="0"/>
          <w:i w:val="0"/>
          <w:strike w:val="0"/>
          <w:dstrike w:val="0"/>
          <w:outline w:val="0"/>
          <w:shadow w:val="0"/>
          <w:emboss w:val="0"/>
          <w:imprint w:val="0"/>
          <w:sz w:val="24"/>
          <w:szCs w:val="24"/>
          <w:u w:val="none"/>
          <w:shd w:val="clear" w:color="auto" w:fill="FFFFFF"/>
        </w:rPr>
        <w:t>Determine the basic objects about which the information is stored</w:t>
      </w:r>
    </w:p>
    <w:p>
      <w:pPr>
        <w:numPr>
          <w:ilvl w:val="0"/>
          <w:numId w:val="9"/>
        </w:numPr>
        <w:spacing w:line="360" w:lineRule="auto"/>
        <w:ind w:left="840"/>
        <w:rPr>
          <w:sz w:val="24"/>
          <w:szCs w:val="24"/>
        </w:rPr>
      </w:pPr>
      <w:r>
        <w:rPr>
          <w:rFonts w:ascii="Times New Roman" w:eastAsia="Helvetica"/>
          <w:b w:val="0"/>
          <w:i w:val="0"/>
          <w:strike w:val="0"/>
          <w:dstrike w:val="0"/>
          <w:outline w:val="0"/>
          <w:shadow w:val="0"/>
          <w:emboss w:val="0"/>
          <w:imprint w:val="0"/>
          <w:sz w:val="24"/>
          <w:szCs w:val="24"/>
          <w:u w:val="none"/>
          <w:shd w:val="clear" w:color="auto" w:fill="FFFFFF"/>
        </w:rPr>
        <w:t>Determine the relationships between these groups of information and the objects</w:t>
      </w:r>
    </w:p>
    <w:p>
      <w:pPr>
        <w:numPr>
          <w:ilvl w:val="0"/>
          <w:numId w:val="9"/>
        </w:numPr>
        <w:spacing w:line="360" w:lineRule="auto"/>
        <w:ind w:left="840"/>
        <w:rPr>
          <w:sz w:val="24"/>
          <w:szCs w:val="24"/>
        </w:rPr>
      </w:pPr>
      <w:r>
        <w:rPr>
          <w:rFonts w:ascii="Times New Roman" w:eastAsia="Helvetica"/>
          <w:b w:val="0"/>
          <w:i w:val="0"/>
          <w:strike w:val="0"/>
          <w:dstrike w:val="0"/>
          <w:outline w:val="0"/>
          <w:shadow w:val="0"/>
          <w:emboss w:val="0"/>
          <w:imprint w:val="0"/>
          <w:sz w:val="24"/>
          <w:szCs w:val="24"/>
          <w:u w:val="none"/>
          <w:shd w:val="clear" w:color="auto" w:fill="FFFFFF"/>
        </w:rPr>
        <w:t>Effectively manage data and create intelligent information</w:t>
      </w:r>
    </w:p>
    <w:p>
      <w:pPr>
        <w:numPr>
          <w:ilvl w:val="0"/>
          <w:numId w:val="9"/>
        </w:numPr>
        <w:spacing w:line="360" w:lineRule="auto"/>
        <w:ind w:left="840"/>
        <w:rPr>
          <w:sz w:val="24"/>
          <w:szCs w:val="24"/>
        </w:rPr>
      </w:pPr>
      <w:r>
        <w:rPr>
          <w:rFonts w:ascii="Times New Roman" w:eastAsia="Helvetica"/>
          <w:b w:val="0"/>
          <w:i w:val="0"/>
          <w:strike w:val="0"/>
          <w:dstrike w:val="0"/>
          <w:outline w:val="0"/>
          <w:shadow w:val="0"/>
          <w:emboss w:val="0"/>
          <w:imprint w:val="0"/>
          <w:sz w:val="24"/>
          <w:szCs w:val="24"/>
          <w:u w:val="none"/>
          <w:shd w:val="clear" w:color="auto" w:fill="FFFFFF"/>
        </w:rPr>
        <w:t>Remote database administration or on site administrative support</w:t>
      </w:r>
    </w:p>
    <w:p>
      <w:pPr>
        <w:numPr>
          <w:ilvl w:val="0"/>
          <w:numId w:val="9"/>
        </w:numPr>
        <w:spacing w:line="360" w:lineRule="auto"/>
        <w:ind w:left="840"/>
        <w:rPr>
          <w:sz w:val="24"/>
          <w:szCs w:val="24"/>
        </w:rPr>
      </w:pPr>
      <w:r>
        <w:rPr>
          <w:rFonts w:ascii="Times New Roman" w:eastAsia="Helvetica"/>
          <w:b w:val="0"/>
          <w:i w:val="0"/>
          <w:strike w:val="0"/>
          <w:dstrike w:val="0"/>
          <w:outline w:val="0"/>
          <w:shadow w:val="0"/>
          <w:emboss w:val="0"/>
          <w:imprint w:val="0"/>
          <w:sz w:val="24"/>
          <w:szCs w:val="24"/>
          <w:u w:val="none"/>
          <w:shd w:val="clear" w:color="auto" w:fill="FFFFFF"/>
        </w:rPr>
        <w:t>Database creation, management, and maintenance</w:t>
      </w:r>
    </w:p>
    <w:p>
      <w:pPr>
        <w:numPr>
          <w:ilvl w:val="0"/>
          <w:numId w:val="9"/>
        </w:numPr>
        <w:spacing w:line="360" w:lineRule="auto"/>
        <w:ind w:left="840"/>
        <w:rPr>
          <w:sz w:val="24"/>
          <w:szCs w:val="24"/>
        </w:rPr>
      </w:pPr>
      <w:r>
        <w:rPr>
          <w:rFonts w:ascii="Times New Roman" w:eastAsia="Helvetica"/>
          <w:b w:val="0"/>
          <w:i w:val="0"/>
          <w:strike w:val="0"/>
          <w:dstrike w:val="0"/>
          <w:outline w:val="0"/>
          <w:shadow w:val="0"/>
          <w:emboss w:val="0"/>
          <w:imprint w:val="0"/>
          <w:sz w:val="24"/>
          <w:szCs w:val="24"/>
          <w:u w:val="none"/>
          <w:shd w:val="clear" w:color="auto" w:fill="FFFFFF"/>
        </w:rPr>
        <w:t>Information retrieval efficiency, remove data redundancy and ensure data security</w:t>
      </w:r>
    </w:p>
    <w:p>
      <w:pPr>
        <w:pStyle w:val="8"/>
        <w:spacing w:before="207" w:line="360" w:lineRule="auto"/>
        <w:ind w:right="385" w:firstLine="792"/>
        <w:jc w:val="both"/>
      </w:pPr>
      <w:r>
        <w:rPr>
          <w:rFonts w:ascii="Times New Roman"/>
          <w:b w:val="0"/>
          <w:i w:val="0"/>
          <w:strike w:val="0"/>
          <w:dstrike w:val="0"/>
          <w:outline w:val="0"/>
          <w:shadow w:val="0"/>
          <w:emboss w:val="0"/>
          <w:imprint w:val="0"/>
          <w:sz w:val="24"/>
          <w:szCs w:val="24"/>
          <w:u w:val="none"/>
        </w:rPr>
        <w:t>The most important consideration in designing the database is how the information will be used. The main objective of designing a database is Data Integration, Data Integrity andData Independence.</w:t>
      </w:r>
    </w:p>
    <w:p>
      <w:pPr>
        <w:pStyle w:val="4"/>
        <w:spacing w:before="224" w:line="360" w:lineRule="auto"/>
        <w:ind w:left="0"/>
        <w:jc w:val="both"/>
        <w:rPr>
          <w:b w:val="0"/>
        </w:rPr>
      </w:pPr>
      <w:r>
        <w:rPr>
          <w:rFonts w:ascii="Times New Roman"/>
          <w:b w:val="0"/>
          <w:i w:val="0"/>
          <w:strike w:val="0"/>
          <w:dstrike w:val="0"/>
          <w:outline w:val="0"/>
          <w:shadow w:val="0"/>
          <w:emboss w:val="0"/>
          <w:imprint w:val="0"/>
          <w:sz w:val="24"/>
          <w:szCs w:val="24"/>
          <w:u w:val="none"/>
        </w:rPr>
        <w:t>Data IntegrationIn a database, information from several files is coordinated, accessed and operated upon as through it is in a single file. Logically, the information is centralized, physically; the data may be located on different devices, connected through data communication facilities.</w:t>
      </w:r>
    </w:p>
    <w:p>
      <w:pPr>
        <w:pStyle w:val="8"/>
        <w:spacing w:before="213" w:line="360" w:lineRule="auto"/>
        <w:ind w:right="383" w:firstLine="849"/>
        <w:jc w:val="both"/>
      </w:pPr>
    </w:p>
    <w:p>
      <w:pPr>
        <w:pStyle w:val="4"/>
        <w:spacing w:line="360" w:lineRule="auto"/>
        <w:ind w:left="0"/>
        <w:jc w:val="both"/>
        <w:rPr>
          <w:b w:val="0"/>
          <w:sz w:val="21"/>
        </w:rPr>
      </w:pPr>
      <w:r>
        <w:rPr>
          <w:rFonts w:ascii="Times New Roman"/>
          <w:b/>
          <w:i w:val="0"/>
          <w:strike w:val="0"/>
          <w:dstrike w:val="0"/>
          <w:outline w:val="0"/>
          <w:shadow w:val="0"/>
          <w:emboss w:val="0"/>
          <w:imprint w:val="0"/>
          <w:sz w:val="24"/>
          <w:szCs w:val="24"/>
          <w:u w:val="none"/>
        </w:rPr>
        <w:t>Data Integrity</w:t>
      </w:r>
    </w:p>
    <w:p>
      <w:pPr>
        <w:pStyle w:val="8"/>
        <w:spacing w:line="360" w:lineRule="auto"/>
        <w:ind w:right="385" w:firstLine="849"/>
        <w:jc w:val="both"/>
      </w:pPr>
      <w:r>
        <w:rPr>
          <w:rFonts w:ascii="Times New Roman"/>
          <w:b w:val="0"/>
          <w:i w:val="0"/>
          <w:strike w:val="0"/>
          <w:dstrike w:val="0"/>
          <w:outline w:val="0"/>
          <w:shadow w:val="0"/>
          <w:emboss w:val="0"/>
          <w:imprint w:val="0"/>
          <w:sz w:val="24"/>
          <w:szCs w:val="24"/>
          <w:u w:val="none"/>
        </w:rPr>
        <w:t>Data integrity means storing all data in one place only and how each application accesses it. This approach results in more consistent information, one update being sufficient to achieve a new record status for all applications. This leads to less data redundancy that is data items need not be duplicated.</w:t>
      </w:r>
    </w:p>
    <w:p>
      <w:pPr>
        <w:pStyle w:val="4"/>
        <w:spacing w:before="97" w:line="360" w:lineRule="auto"/>
        <w:ind w:left="0"/>
        <w:jc w:val="both"/>
      </w:pPr>
    </w:p>
    <w:p>
      <w:pPr>
        <w:pStyle w:val="4"/>
        <w:spacing w:before="97" w:line="360" w:lineRule="auto"/>
        <w:ind w:left="0"/>
        <w:jc w:val="both"/>
        <w:rPr>
          <w:b w:val="0"/>
          <w:sz w:val="26"/>
        </w:rPr>
      </w:pPr>
      <w:r>
        <w:rPr>
          <w:rFonts w:ascii="Times New Roman"/>
          <w:b/>
          <w:i w:val="0"/>
          <w:strike w:val="0"/>
          <w:dstrike w:val="0"/>
          <w:outline w:val="0"/>
          <w:shadow w:val="0"/>
          <w:emboss w:val="0"/>
          <w:imprint w:val="0"/>
          <w:sz w:val="24"/>
          <w:szCs w:val="24"/>
          <w:u w:val="none"/>
        </w:rPr>
        <w:t>Data Independence</w:t>
      </w:r>
    </w:p>
    <w:p>
      <w:pPr>
        <w:pStyle w:val="8"/>
        <w:spacing w:before="212" w:line="360" w:lineRule="auto"/>
        <w:ind w:right="386" w:firstLine="849"/>
        <w:jc w:val="both"/>
      </w:pPr>
      <w:r>
        <w:rPr>
          <w:rFonts w:ascii="Times New Roman"/>
          <w:b w:val="0"/>
          <w:i w:val="0"/>
          <w:strike w:val="0"/>
          <w:dstrike w:val="0"/>
          <w:outline w:val="0"/>
          <w:shadow w:val="0"/>
          <w:emboss w:val="0"/>
          <w:imprint w:val="0"/>
          <w:sz w:val="24"/>
          <w:szCs w:val="24"/>
          <w:u w:val="none"/>
        </w:rPr>
        <w:t>Data in dependence is the insulation of application programs from changing aspects of physical data organization. This objective seeks to allow changes in the content and organization of physical data without reprogramming of application and allow modifications to application programs without reorganizing the physical data.</w:t>
      </w:r>
    </w:p>
    <w:p>
      <w:pPr>
        <w:pStyle w:val="3"/>
        <w:tabs>
          <w:tab w:val="left" w:pos="1254"/>
          <w:tab w:val="left" w:pos="1255"/>
        </w:tabs>
        <w:spacing w:before="99" w:line="360" w:lineRule="auto"/>
        <w:ind w:left="0"/>
        <w:jc w:val="both"/>
      </w:pPr>
    </w:p>
    <w:p>
      <w:pPr>
        <w:pStyle w:val="3"/>
        <w:tabs>
          <w:tab w:val="left" w:pos="1254"/>
          <w:tab w:val="left" w:pos="1255"/>
        </w:tabs>
        <w:spacing w:before="99" w:line="360" w:lineRule="auto"/>
        <w:ind w:left="0"/>
        <w:jc w:val="both"/>
      </w:pPr>
      <w:r>
        <w:rPr>
          <w:rFonts w:ascii="Times New Roman"/>
          <w:b/>
          <w:i w:val="0"/>
          <w:strike w:val="0"/>
          <w:dstrike w:val="0"/>
          <w:outline w:val="0"/>
          <w:shadow w:val="0"/>
          <w:emboss w:val="0"/>
          <w:imprint w:val="0"/>
          <w:sz w:val="28"/>
          <w:szCs w:val="28"/>
          <w:u w:val="none"/>
        </w:rPr>
        <w:t>3.5 SYSTEM DEVELOPMENT</w:t>
      </w:r>
    </w:p>
    <w:p>
      <w:pPr>
        <w:spacing w:line="360" w:lineRule="auto"/>
        <w:jc w:val="both"/>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pPr>
        <w:pStyle w:val="8"/>
        <w:spacing w:line="360" w:lineRule="auto"/>
        <w:jc w:val="both"/>
      </w:pPr>
    </w:p>
    <w:p>
      <w:pPr>
        <w:pStyle w:val="8"/>
        <w:spacing w:line="360" w:lineRule="auto"/>
        <w:ind w:firstLine="720"/>
        <w:jc w:val="both"/>
        <w:sectPr>
          <w:pgSz w:w="11910" w:h="16840"/>
          <w:pgMar w:top="873" w:right="1440" w:bottom="873" w:left="1440" w:header="720" w:footer="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b w:val="0"/>
          <w:i w:val="0"/>
          <w:strike w:val="0"/>
          <w:dstrike w:val="0"/>
          <w:outline w:val="0"/>
          <w:shadow w:val="0"/>
          <w:emboss w:val="0"/>
          <w:imprint w:val="0"/>
          <w:sz w:val="24"/>
          <w:szCs w:val="24"/>
          <w:u w:val="none"/>
        </w:rPr>
        <w:t>Systems development life cycle phases include planning, system analysis, system design, development, implementation, integration and testing, and operations and maintenance.</w:t>
      </w:r>
    </w:p>
    <w:p>
      <w:pPr>
        <w:pStyle w:val="8"/>
        <w:spacing w:before="4" w:line="360" w:lineRule="auto"/>
        <w:jc w:val="both"/>
        <w:rPr>
          <w:sz w:val="9"/>
        </w:rPr>
      </w:pPr>
    </w:p>
    <w:p>
      <w:pPr>
        <w:pStyle w:val="3"/>
        <w:tabs>
          <w:tab w:val="left" w:pos="1681"/>
          <w:tab w:val="left" w:pos="1682"/>
        </w:tabs>
        <w:spacing w:before="87" w:line="360" w:lineRule="auto"/>
        <w:ind w:left="0"/>
        <w:jc w:val="both"/>
      </w:pPr>
      <w:r>
        <w:rPr>
          <w:rFonts w:ascii="Times New Roman"/>
          <w:b/>
          <w:i w:val="0"/>
          <w:strike w:val="0"/>
          <w:dstrike w:val="0"/>
          <w:outline w:val="0"/>
          <w:shadow w:val="0"/>
          <w:emboss w:val="0"/>
          <w:imprint w:val="0"/>
          <w:sz w:val="28"/>
          <w:szCs w:val="28"/>
          <w:u w:val="none"/>
        </w:rPr>
        <w:t>3.5.1 DESCRIPTION OF MODULES</w:t>
      </w:r>
    </w:p>
    <w:p>
      <w:pPr>
        <w:pStyle w:val="3"/>
        <w:spacing w:line="360" w:lineRule="auto"/>
        <w:ind w:left="0"/>
      </w:pPr>
    </w:p>
    <w:p>
      <w:pPr>
        <w:pStyle w:val="3"/>
        <w:spacing w:line="360" w:lineRule="auto"/>
        <w:ind w:left="0"/>
      </w:pPr>
      <w:r>
        <w:rPr>
          <w:rFonts w:hint="default"/>
          <w:b/>
          <w:i w:val="0"/>
          <w:strike w:val="0"/>
          <w:dstrike w:val="0"/>
          <w:outline w:val="0"/>
          <w:shadow w:val="0"/>
          <w:emboss w:val="0"/>
          <w:imprint w:val="0"/>
          <w:sz w:val="28"/>
          <w:szCs w:val="28"/>
          <w:u w:val="none"/>
          <w:lang w:val="en-IN"/>
        </w:rPr>
        <w:t xml:space="preserve">Product </w:t>
      </w:r>
      <w:r>
        <w:rPr>
          <w:rFonts w:ascii="Times New Roman"/>
          <w:b/>
          <w:i w:val="0"/>
          <w:strike w:val="0"/>
          <w:dstrike w:val="0"/>
          <w:outline w:val="0"/>
          <w:shadow w:val="0"/>
          <w:emboss w:val="0"/>
          <w:imprint w:val="0"/>
          <w:sz w:val="28"/>
          <w:szCs w:val="28"/>
          <w:u w:val="none"/>
        </w:rPr>
        <w:t>Module</w:t>
      </w:r>
      <w:r>
        <w:rPr>
          <w:rFonts w:ascii="Times New Roman"/>
          <w:b/>
          <w:i w:val="0"/>
          <w:strike w:val="0"/>
          <w:dstrike w:val="0"/>
          <w:outline w:val="0"/>
          <w:shadow w:val="0"/>
          <w:emboss w:val="0"/>
          <w:imprint w:val="0"/>
          <w:sz w:val="28"/>
          <w:szCs w:val="28"/>
          <w:u w:val="none"/>
        </w:rPr>
        <w:tab/>
      </w:r>
    </w:p>
    <w:p>
      <w:pPr>
        <w:pStyle w:val="8"/>
        <w:spacing w:line="360" w:lineRule="auto"/>
        <w:ind w:firstLine="720"/>
        <w:jc w:val="both"/>
      </w:pPr>
      <w:r>
        <w:rPr>
          <w:rFonts w:hint="default" w:ascii="Times New Roman"/>
          <w:b w:val="0"/>
          <w:i w:val="0"/>
          <w:strike w:val="0"/>
          <w:dstrike w:val="0"/>
          <w:outline w:val="0"/>
          <w:shadow w:val="0"/>
          <w:emboss w:val="0"/>
          <w:imprint w:val="0"/>
          <w:sz w:val="24"/>
          <w:szCs w:val="24"/>
          <w:u w:val="none"/>
        </w:rPr>
        <w:t>The product module should have a product database that stores all the relevant information about each product, such as the product name, description, images, price, specifications, and availability</w:t>
      </w:r>
      <w:r>
        <w:rPr>
          <w:rFonts w:ascii="Times New Roman"/>
          <w:b w:val="0"/>
          <w:i w:val="0"/>
          <w:strike w:val="0"/>
          <w:dstrike w:val="0"/>
          <w:outline w:val="0"/>
          <w:shadow w:val="0"/>
          <w:emboss w:val="0"/>
          <w:imprint w:val="0"/>
          <w:sz w:val="24"/>
          <w:szCs w:val="24"/>
          <w:u w:val="none"/>
        </w:rPr>
        <w:t>.</w:t>
      </w:r>
    </w:p>
    <w:p>
      <w:pPr>
        <w:pStyle w:val="8"/>
        <w:spacing w:line="360" w:lineRule="auto"/>
        <w:ind w:firstLine="720"/>
        <w:jc w:val="both"/>
      </w:pPr>
    </w:p>
    <w:p>
      <w:pPr>
        <w:pStyle w:val="3"/>
        <w:spacing w:line="360" w:lineRule="auto"/>
        <w:ind w:left="0"/>
      </w:pPr>
      <w:r>
        <w:rPr>
          <w:rFonts w:hint="default"/>
          <w:b/>
          <w:i w:val="0"/>
          <w:strike w:val="0"/>
          <w:dstrike w:val="0"/>
          <w:outline w:val="0"/>
          <w:shadow w:val="0"/>
          <w:emboss w:val="0"/>
          <w:imprint w:val="0"/>
          <w:sz w:val="28"/>
          <w:szCs w:val="28"/>
          <w:u w:val="none"/>
          <w:lang w:val="en-IN"/>
        </w:rPr>
        <w:t xml:space="preserve">Inventory </w:t>
      </w:r>
      <w:r>
        <w:rPr>
          <w:rFonts w:ascii="Times New Roman"/>
          <w:b/>
          <w:i w:val="0"/>
          <w:strike w:val="0"/>
          <w:dstrike w:val="0"/>
          <w:outline w:val="0"/>
          <w:shadow w:val="0"/>
          <w:emboss w:val="0"/>
          <w:imprint w:val="0"/>
          <w:sz w:val="28"/>
          <w:szCs w:val="28"/>
          <w:u w:val="none"/>
        </w:rPr>
        <w:t>Module</w:t>
      </w:r>
      <w:r>
        <w:rPr>
          <w:rFonts w:ascii="Times New Roman"/>
          <w:b/>
          <w:i w:val="0"/>
          <w:strike w:val="0"/>
          <w:dstrike w:val="0"/>
          <w:outline w:val="0"/>
          <w:shadow w:val="0"/>
          <w:emboss w:val="0"/>
          <w:imprint w:val="0"/>
          <w:sz w:val="28"/>
          <w:szCs w:val="28"/>
          <w:u w:val="none"/>
        </w:rPr>
        <w:tab/>
      </w:r>
    </w:p>
    <w:p>
      <w:pPr>
        <w:pStyle w:val="8"/>
        <w:spacing w:line="360" w:lineRule="auto"/>
        <w:ind w:firstLine="720"/>
        <w:jc w:val="both"/>
        <w:rPr>
          <w:rFonts w:hint="default"/>
          <w:lang w:val="en-IN"/>
        </w:rPr>
      </w:pPr>
      <w:r>
        <w:rPr>
          <w:rFonts w:hint="default" w:ascii="Times New Roman"/>
          <w:b w:val="0"/>
          <w:i w:val="0"/>
          <w:strike w:val="0"/>
          <w:dstrike w:val="0"/>
          <w:outline w:val="0"/>
          <w:shadow w:val="0"/>
          <w:emboss w:val="0"/>
          <w:imprint w:val="0"/>
          <w:sz w:val="24"/>
          <w:szCs w:val="24"/>
          <w:u w:val="none"/>
        </w:rPr>
        <w:t>The inventory module in an online computer and laptop store is a critical component of the system, as it allows the website administrator to manage and track the stock levels of the products for sale on the website</w:t>
      </w:r>
      <w:r>
        <w:rPr>
          <w:rFonts w:ascii="Times New Roman"/>
          <w:b w:val="0"/>
          <w:i w:val="0"/>
          <w:strike w:val="0"/>
          <w:dstrike w:val="0"/>
          <w:outline w:val="0"/>
          <w:shadow w:val="0"/>
          <w:emboss w:val="0"/>
          <w:imprint w:val="0"/>
          <w:sz w:val="24"/>
          <w:szCs w:val="24"/>
          <w:u w:val="none"/>
        </w:rPr>
        <w:t>.</w:t>
      </w:r>
      <w:r>
        <w:rPr>
          <w:rFonts w:hint="default"/>
          <w:b w:val="0"/>
          <w:i w:val="0"/>
          <w:strike w:val="0"/>
          <w:dstrike w:val="0"/>
          <w:outline w:val="0"/>
          <w:shadow w:val="0"/>
          <w:emboss w:val="0"/>
          <w:imprint w:val="0"/>
          <w:sz w:val="24"/>
          <w:szCs w:val="24"/>
          <w:u w:val="none"/>
          <w:lang w:val="en-IN"/>
        </w:rPr>
        <w:t xml:space="preserve"> The inventory module should allow the website administrator to manage the stock levels of each product, including adding new stock, updating stock levels, and removing stock when products are sold.</w:t>
      </w:r>
    </w:p>
    <w:p>
      <w:pPr>
        <w:pStyle w:val="3"/>
        <w:spacing w:line="360" w:lineRule="auto"/>
        <w:ind w:left="0"/>
      </w:pPr>
    </w:p>
    <w:p>
      <w:pPr>
        <w:pStyle w:val="3"/>
        <w:spacing w:line="360" w:lineRule="auto"/>
        <w:ind w:left="0"/>
        <w:rPr>
          <w:rFonts w:hint="default"/>
          <w:lang w:val="en-IN"/>
        </w:rPr>
      </w:pPr>
      <w:r>
        <w:rPr>
          <w:rFonts w:hint="default"/>
          <w:lang w:val="en-IN"/>
        </w:rPr>
        <w:t>Booking Modules</w:t>
      </w:r>
    </w:p>
    <w:p>
      <w:pPr>
        <w:pStyle w:val="8"/>
        <w:spacing w:line="360" w:lineRule="auto"/>
        <w:ind w:firstLine="720"/>
        <w:jc w:val="both"/>
        <w:rPr>
          <w:rFonts w:hint="default" w:ascii="Times New Roman"/>
          <w:b w:val="0"/>
          <w:i w:val="0"/>
          <w:strike w:val="0"/>
          <w:dstrike w:val="0"/>
          <w:outline w:val="0"/>
          <w:shadow w:val="0"/>
          <w:emboss w:val="0"/>
          <w:imprint w:val="0"/>
          <w:sz w:val="24"/>
          <w:szCs w:val="24"/>
          <w:u w:val="none"/>
        </w:rPr>
      </w:pPr>
    </w:p>
    <w:p>
      <w:pPr>
        <w:pStyle w:val="8"/>
        <w:spacing w:line="360" w:lineRule="auto"/>
        <w:ind w:firstLine="720"/>
        <w:jc w:val="both"/>
      </w:pPr>
      <w:r>
        <w:rPr>
          <w:rFonts w:hint="default" w:ascii="Times New Roman"/>
          <w:b w:val="0"/>
          <w:i w:val="0"/>
          <w:strike w:val="0"/>
          <w:dstrike w:val="0"/>
          <w:outline w:val="0"/>
          <w:shadow w:val="0"/>
          <w:emboss w:val="0"/>
          <w:imprint w:val="0"/>
          <w:sz w:val="24"/>
          <w:szCs w:val="24"/>
          <w:u w:val="none"/>
        </w:rPr>
        <w:t>A booking module may not be necessary for an online computer and laptop store, as these products are typically sold as physical goods rather than services that require booking. However, if the store offers services such as computer repair or installation, a booking module may be useful</w:t>
      </w:r>
      <w:r>
        <w:rPr>
          <w:rFonts w:ascii="Times New Roman"/>
          <w:b w:val="0"/>
          <w:i w:val="0"/>
          <w:strike w:val="0"/>
          <w:dstrike w:val="0"/>
          <w:outline w:val="0"/>
          <w:shadow w:val="0"/>
          <w:emboss w:val="0"/>
          <w:imprint w:val="0"/>
          <w:sz w:val="24"/>
          <w:szCs w:val="24"/>
          <w:u w:val="none"/>
        </w:rPr>
        <w:t>.</w:t>
      </w:r>
    </w:p>
    <w:p>
      <w:pPr>
        <w:pStyle w:val="8"/>
        <w:spacing w:line="360" w:lineRule="auto"/>
        <w:ind w:firstLine="720"/>
        <w:jc w:val="both"/>
      </w:pPr>
    </w:p>
    <w:p>
      <w:pPr>
        <w:pStyle w:val="3"/>
        <w:spacing w:line="360" w:lineRule="auto"/>
        <w:ind w:left="0"/>
        <w:rPr>
          <w:rFonts w:hint="default"/>
          <w:lang w:val="en-IN"/>
        </w:rPr>
      </w:pPr>
      <w:r>
        <w:rPr>
          <w:rFonts w:hint="default"/>
          <w:lang w:val="en-IN"/>
        </w:rPr>
        <w:t>Order Module</w:t>
      </w:r>
    </w:p>
    <w:p>
      <w:pPr>
        <w:pStyle w:val="8"/>
        <w:spacing w:line="360" w:lineRule="auto"/>
        <w:ind w:firstLine="720"/>
        <w:jc w:val="both"/>
      </w:pPr>
      <w:r>
        <w:rPr>
          <w:rFonts w:hint="default" w:ascii="Times New Roman"/>
          <w:b w:val="0"/>
          <w:i w:val="0"/>
          <w:strike w:val="0"/>
          <w:dstrike w:val="0"/>
          <w:outline w:val="0"/>
          <w:shadow w:val="0"/>
          <w:emboss w:val="0"/>
          <w:imprint w:val="0"/>
          <w:sz w:val="24"/>
          <w:szCs w:val="24"/>
          <w:u w:val="none"/>
        </w:rPr>
        <w:t>The order module in an online computer and laptop store is a critical component of the system, as it allows the website administrator to manage and track customer orders</w:t>
      </w:r>
      <w:r>
        <w:rPr>
          <w:rFonts w:ascii="Times New Roman"/>
          <w:b w:val="0"/>
          <w:i w:val="0"/>
          <w:strike w:val="0"/>
          <w:dstrike w:val="0"/>
          <w:outline w:val="0"/>
          <w:shadow w:val="0"/>
          <w:emboss w:val="0"/>
          <w:imprint w:val="0"/>
          <w:sz w:val="24"/>
          <w:szCs w:val="24"/>
          <w:u w:val="none"/>
        </w:rPr>
        <w:t>.</w:t>
      </w:r>
    </w:p>
    <w:p>
      <w:pPr>
        <w:pStyle w:val="8"/>
        <w:spacing w:line="360" w:lineRule="auto"/>
        <w:jc w:val="both"/>
      </w:pPr>
    </w:p>
    <w:p>
      <w:pPr>
        <w:pStyle w:val="3"/>
        <w:spacing w:line="360" w:lineRule="auto"/>
        <w:ind w:left="0"/>
        <w:rPr>
          <w:rFonts w:hint="default"/>
          <w:lang w:val="en-IN"/>
        </w:rPr>
      </w:pPr>
      <w:r>
        <w:rPr>
          <w:rFonts w:ascii="Times New Roman"/>
          <w:b/>
          <w:i w:val="0"/>
          <w:strike w:val="0"/>
          <w:dstrike w:val="0"/>
          <w:outline w:val="0"/>
          <w:shadow w:val="0"/>
          <w:emboss w:val="0"/>
          <w:imprint w:val="0"/>
          <w:sz w:val="28"/>
          <w:szCs w:val="28"/>
          <w:u w:val="none"/>
        </w:rPr>
        <w:t>S</w:t>
      </w:r>
      <w:r>
        <w:rPr>
          <w:rFonts w:hint="default"/>
          <w:b/>
          <w:i w:val="0"/>
          <w:strike w:val="0"/>
          <w:dstrike w:val="0"/>
          <w:outline w:val="0"/>
          <w:shadow w:val="0"/>
          <w:emboss w:val="0"/>
          <w:imprint w:val="0"/>
          <w:sz w:val="28"/>
          <w:szCs w:val="28"/>
          <w:u w:val="none"/>
          <w:lang w:val="en-IN"/>
        </w:rPr>
        <w:t>ales Module</w:t>
      </w:r>
    </w:p>
    <w:p>
      <w:pPr>
        <w:pStyle w:val="8"/>
        <w:spacing w:line="360" w:lineRule="auto"/>
        <w:ind w:firstLine="720"/>
        <w:jc w:val="both"/>
      </w:pPr>
      <w:r>
        <w:rPr>
          <w:rFonts w:hint="default"/>
          <w:b w:val="0"/>
          <w:i w:val="0"/>
          <w:strike w:val="0"/>
          <w:dstrike w:val="0"/>
          <w:outline w:val="0"/>
          <w:shadow w:val="0"/>
          <w:emboss w:val="0"/>
          <w:imprint w:val="0"/>
          <w:sz w:val="24"/>
          <w:szCs w:val="24"/>
          <w:u w:val="none"/>
          <w:lang w:val="en-IN"/>
        </w:rPr>
        <w:t>T</w:t>
      </w:r>
      <w:r>
        <w:rPr>
          <w:rFonts w:hint="default" w:ascii="Times New Roman"/>
          <w:b w:val="0"/>
          <w:i w:val="0"/>
          <w:strike w:val="0"/>
          <w:dstrike w:val="0"/>
          <w:outline w:val="0"/>
          <w:shadow w:val="0"/>
          <w:emboss w:val="0"/>
          <w:imprint w:val="0"/>
          <w:sz w:val="24"/>
          <w:szCs w:val="24"/>
          <w:u w:val="none"/>
        </w:rPr>
        <w:t>he sales module plays a critical role in driving revenue for the online computer and laptop store. By implementing a well-designed sales module with advanced features such as a product catalog, shopping cart, checkout process, order confirmation, sales reporting, and discounts and promotions, the store can provide a seamless shopping experience to its customers and increase sales and customer loyalty.</w:t>
      </w:r>
      <w:r>
        <w:rPr>
          <w:rFonts w:ascii="Times New Roman"/>
          <w:b w:val="0"/>
          <w:i w:val="0"/>
          <w:strike w:val="0"/>
          <w:dstrike w:val="0"/>
          <w:outline w:val="0"/>
          <w:shadow w:val="0"/>
          <w:emboss w:val="0"/>
          <w:imprint w:val="0"/>
          <w:sz w:val="24"/>
          <w:szCs w:val="24"/>
          <w:u w:val="none"/>
        </w:rPr>
        <w:t>.</w:t>
      </w:r>
    </w:p>
    <w:p>
      <w:pPr>
        <w:pStyle w:val="8"/>
        <w:spacing w:line="360" w:lineRule="auto"/>
        <w:ind w:firstLine="720"/>
        <w:jc w:val="both"/>
      </w:pP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bookmarkStart w:id="0" w:name="_GoBack"/>
      <w:bookmarkEnd w:id="0"/>
    </w:p>
    <w:p>
      <w:pPr>
        <w:pStyle w:val="2"/>
        <w:spacing w:line="360" w:lineRule="auto"/>
        <w:ind w:left="0"/>
      </w:pPr>
      <w:r>
        <w:rPr>
          <w:rFonts w:ascii="Times New Roman"/>
          <w:b/>
          <w:i w:val="0"/>
          <w:strike w:val="0"/>
          <w:dstrike w:val="0"/>
          <w:outline w:val="0"/>
          <w:shadow w:val="0"/>
          <w:emboss w:val="0"/>
          <w:imprint w:val="0"/>
          <w:sz w:val="32"/>
          <w:szCs w:val="32"/>
          <w:u w:val="none"/>
        </w:rPr>
        <w:t>CHAPTER 4</w:t>
      </w:r>
    </w:p>
    <w:p>
      <w:pPr>
        <w:pStyle w:val="2"/>
        <w:spacing w:line="360" w:lineRule="auto"/>
        <w:ind w:left="0"/>
      </w:pPr>
      <w:r>
        <w:rPr>
          <w:rFonts w:ascii="Times New Roman"/>
          <w:b/>
          <w:i w:val="0"/>
          <w:strike w:val="0"/>
          <w:dstrike w:val="0"/>
          <w:outline w:val="0"/>
          <w:shadow w:val="0"/>
          <w:emboss w:val="0"/>
          <w:imprint w:val="0"/>
          <w:sz w:val="32"/>
          <w:szCs w:val="32"/>
          <w:u w:val="none"/>
        </w:rPr>
        <w:t>TESTING AND IMPLEMENTATION</w:t>
      </w:r>
    </w:p>
    <w:p>
      <w:pPr>
        <w:pStyle w:val="3"/>
        <w:tabs>
          <w:tab w:val="left" w:pos="1681"/>
          <w:tab w:val="left" w:pos="1682"/>
        </w:tabs>
        <w:spacing w:before="87" w:line="360" w:lineRule="auto"/>
        <w:ind w:left="0"/>
        <w:jc w:val="both"/>
      </w:pPr>
    </w:p>
    <w:p>
      <w:pPr>
        <w:spacing w:line="360" w:lineRule="auto"/>
        <w:rPr>
          <w:b/>
          <w:bCs/>
          <w:sz w:val="24"/>
          <w:szCs w:val="24"/>
        </w:rPr>
      </w:pPr>
      <w:r>
        <w:rPr>
          <w:rFonts w:ascii="Times New Roman"/>
          <w:b/>
          <w:bCs/>
          <w:i w:val="0"/>
          <w:strike w:val="0"/>
          <w:dstrike w:val="0"/>
          <w:outline w:val="0"/>
          <w:shadow w:val="0"/>
          <w:emboss w:val="0"/>
          <w:imprint w:val="0"/>
          <w:sz w:val="24"/>
          <w:szCs w:val="24"/>
          <w:u w:val="none"/>
        </w:rPr>
        <w:t>TESTING METHODOLOGIES</w:t>
      </w:r>
    </w:p>
    <w:p>
      <w:pPr>
        <w:spacing w:before="20" w:after="20" w:line="360" w:lineRule="auto"/>
        <w:ind w:right="432" w:firstLine="720"/>
        <w:jc w:val="both"/>
        <w:rPr>
          <w:sz w:val="24"/>
          <w:szCs w:val="24"/>
        </w:rPr>
      </w:pPr>
    </w:p>
    <w:p>
      <w:pPr>
        <w:spacing w:before="20" w:after="20" w:line="360" w:lineRule="auto"/>
        <w:ind w:right="432" w:firstLine="720"/>
        <w:jc w:val="both"/>
        <w:rPr>
          <w:sz w:val="24"/>
          <w:szCs w:val="24"/>
        </w:rPr>
      </w:pPr>
      <w:r>
        <w:rPr>
          <w:rFonts w:ascii="Times New Roman"/>
          <w:b w:val="0"/>
          <w:i w:val="0"/>
          <w:strike w:val="0"/>
          <w:dstrike w:val="0"/>
          <w:outline w:val="0"/>
          <w:shadow w:val="0"/>
          <w:emboss w:val="0"/>
          <w:imprint w:val="0"/>
          <w:sz w:val="24"/>
          <w:szCs w:val="24"/>
          <w:u w:val="none"/>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sz w:val="24"/>
          <w:szCs w:val="24"/>
        </w:rPr>
      </w:pPr>
      <w:r>
        <w:rPr>
          <w:rFonts w:ascii="Times New Roman"/>
          <w:b w:val="0"/>
          <w:i w:val="0"/>
          <w:strike w:val="0"/>
          <w:dstrike w:val="0"/>
          <w:outline w:val="0"/>
          <w:shadow w:val="0"/>
          <w:emboss w:val="0"/>
          <w:imprint w:val="0"/>
          <w:sz w:val="24"/>
          <w:szCs w:val="24"/>
          <w:u w:val="none"/>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sz w:val="24"/>
          <w:szCs w:val="24"/>
        </w:rPr>
      </w:pPr>
      <w:r>
        <w:rPr>
          <w:rFonts w:ascii="Times New Roman"/>
          <w:b w:val="0"/>
          <w:i w:val="0"/>
          <w:strike w:val="0"/>
          <w:dstrike w:val="0"/>
          <w:outline w:val="0"/>
          <w:shadow w:val="0"/>
          <w:emboss w:val="0"/>
          <w:imprint w:val="0"/>
          <w:sz w:val="24"/>
          <w:szCs w:val="24"/>
          <w:u w:val="none"/>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sz w:val="24"/>
          <w:szCs w:val="24"/>
        </w:rPr>
      </w:pPr>
      <w:r>
        <w:rPr>
          <w:rFonts w:ascii="Times New Roman"/>
          <w:b w:val="0"/>
          <w:i w:val="0"/>
          <w:strike w:val="0"/>
          <w:dstrike w:val="0"/>
          <w:outline w:val="0"/>
          <w:shadow w:val="0"/>
          <w:emboss w:val="0"/>
          <w:imprint w:val="0"/>
          <w:sz w:val="24"/>
          <w:szCs w:val="24"/>
          <w:u w:val="none"/>
        </w:rPr>
        <w:t>Testing phase in the development cycle validates the code against the functional specification testing is vital to achievement of the system goals. The objective of the testing is to discover errors to fulfill this objective a series of test step unit, integration. Validation and system tests were planned and executed the test steps are:</w:t>
      </w:r>
    </w:p>
    <w:p>
      <w:pPr>
        <w:pStyle w:val="3"/>
        <w:spacing w:line="360" w:lineRule="auto"/>
        <w:ind w:left="0" w:hanging="41"/>
        <w:jc w:val="both"/>
      </w:pPr>
    </w:p>
    <w:p>
      <w:pPr>
        <w:pStyle w:val="3"/>
        <w:spacing w:line="360" w:lineRule="auto"/>
        <w:ind w:left="0" w:hanging="41"/>
        <w:jc w:val="both"/>
      </w:pPr>
      <w:r>
        <w:rPr>
          <w:rFonts w:ascii="Times New Roman"/>
          <w:b/>
          <w:i w:val="0"/>
          <w:strike w:val="0"/>
          <w:dstrike w:val="0"/>
          <w:outline w:val="0"/>
          <w:shadow w:val="0"/>
          <w:emboss w:val="0"/>
          <w:imprint w:val="0"/>
          <w:sz w:val="28"/>
          <w:szCs w:val="28"/>
          <w:u w:val="none"/>
        </w:rPr>
        <w:t>SYSTEM TESTING</w:t>
      </w:r>
    </w:p>
    <w:p>
      <w:pPr>
        <w:pStyle w:val="3"/>
        <w:spacing w:line="360" w:lineRule="auto"/>
        <w:ind w:left="0" w:hanging="41"/>
        <w:jc w:val="both"/>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pPr>
        <w:pStyle w:val="8"/>
        <w:spacing w:line="360" w:lineRule="auto"/>
        <w:jc w:val="both"/>
        <w:rPr>
          <w:sz w:val="26"/>
        </w:rPr>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of finding errors that make the program fails. System testing is done in three phases.</w:t>
      </w:r>
    </w:p>
    <w:p>
      <w:pPr>
        <w:pStyle w:val="8"/>
        <w:spacing w:line="360" w:lineRule="auto"/>
        <w:ind w:left="360"/>
        <w:jc w:val="both"/>
        <w:rPr>
          <w:sz w:val="35"/>
        </w:rPr>
      </w:pPr>
    </w:p>
    <w:p>
      <w:pPr>
        <w:pStyle w:val="18"/>
        <w:numPr>
          <w:ilvl w:val="3"/>
          <w:numId w:val="10"/>
        </w:numPr>
        <w:tabs>
          <w:tab w:val="left" w:pos="2811"/>
        </w:tabs>
        <w:spacing w:line="360" w:lineRule="auto"/>
        <w:ind w:left="720"/>
        <w:rPr>
          <w:sz w:val="23"/>
        </w:rPr>
      </w:pPr>
      <w:r>
        <w:rPr>
          <w:rFonts w:ascii="Times New Roman"/>
          <w:b w:val="0"/>
          <w:i w:val="0"/>
          <w:strike w:val="0"/>
          <w:dstrike w:val="0"/>
          <w:outline w:val="0"/>
          <w:shadow w:val="0"/>
          <w:emboss w:val="0"/>
          <w:imprint w:val="0"/>
          <w:sz w:val="24"/>
          <w:szCs w:val="24"/>
          <w:u w:val="none"/>
        </w:rPr>
        <w:t>Unit Testing</w:t>
      </w:r>
    </w:p>
    <w:p>
      <w:pPr>
        <w:pStyle w:val="18"/>
        <w:numPr>
          <w:ilvl w:val="3"/>
          <w:numId w:val="10"/>
        </w:numPr>
        <w:tabs>
          <w:tab w:val="left" w:pos="2811"/>
        </w:tabs>
        <w:spacing w:line="360" w:lineRule="auto"/>
        <w:ind w:left="720"/>
      </w:pPr>
      <w:r>
        <w:rPr>
          <w:rFonts w:ascii="Times New Roman"/>
          <w:b w:val="0"/>
          <w:i w:val="0"/>
          <w:strike w:val="0"/>
          <w:dstrike w:val="0"/>
          <w:outline w:val="0"/>
          <w:shadow w:val="0"/>
          <w:emboss w:val="0"/>
          <w:imprint w:val="0"/>
          <w:sz w:val="24"/>
          <w:szCs w:val="24"/>
          <w:u w:val="none"/>
        </w:rPr>
        <w:t>Integration Testing</w:t>
      </w:r>
    </w:p>
    <w:p>
      <w:pPr>
        <w:pStyle w:val="18"/>
        <w:numPr>
          <w:ilvl w:val="3"/>
          <w:numId w:val="10"/>
        </w:numPr>
        <w:tabs>
          <w:tab w:val="left" w:pos="2811"/>
        </w:tabs>
        <w:spacing w:line="360" w:lineRule="auto"/>
        <w:ind w:left="720"/>
        <w:rPr>
          <w:sz w:val="24"/>
        </w:rPr>
      </w:pPr>
      <w:r>
        <w:rPr>
          <w:rFonts w:ascii="Times New Roman"/>
          <w:b w:val="0"/>
          <w:i w:val="0"/>
          <w:strike w:val="0"/>
          <w:dstrike w:val="0"/>
          <w:outline w:val="0"/>
          <w:shadow w:val="0"/>
          <w:emboss w:val="0"/>
          <w:imprint w:val="0"/>
          <w:sz w:val="24"/>
          <w:szCs w:val="24"/>
          <w:u w:val="none"/>
        </w:rPr>
        <w:t>Validation Testing</w:t>
      </w:r>
    </w:p>
    <w:p>
      <w:pPr>
        <w:pStyle w:val="8"/>
        <w:spacing w:line="360" w:lineRule="auto"/>
        <w:jc w:val="both"/>
        <w:rPr>
          <w:sz w:val="25"/>
        </w:rPr>
      </w:pPr>
    </w:p>
    <w:p>
      <w:pPr>
        <w:pStyle w:val="4"/>
        <w:tabs>
          <w:tab w:val="left" w:pos="1255"/>
        </w:tabs>
        <w:spacing w:line="360" w:lineRule="auto"/>
        <w:ind w:left="0"/>
        <w:jc w:val="both"/>
      </w:pPr>
      <w:r>
        <w:rPr>
          <w:rFonts w:ascii="Times New Roman"/>
          <w:b/>
          <w:i w:val="0"/>
          <w:strike w:val="0"/>
          <w:dstrike w:val="0"/>
          <w:outline w:val="0"/>
          <w:shadow w:val="0"/>
          <w:emboss w:val="0"/>
          <w:imprint w:val="0"/>
          <w:sz w:val="24"/>
          <w:szCs w:val="24"/>
          <w:u w:val="none"/>
        </w:rPr>
        <w:t>UNIT TESTING</w:t>
      </w:r>
    </w:p>
    <w:p>
      <w:pPr>
        <w:pStyle w:val="4"/>
        <w:tabs>
          <w:tab w:val="left" w:pos="1255"/>
        </w:tabs>
        <w:spacing w:line="360" w:lineRule="auto"/>
        <w:ind w:left="0"/>
        <w:jc w:val="both"/>
        <w:rPr>
          <w:b w:val="0"/>
          <w:sz w:val="30"/>
        </w:rPr>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pPr>
        <w:pStyle w:val="4"/>
        <w:tabs>
          <w:tab w:val="left" w:pos="1255"/>
        </w:tabs>
        <w:spacing w:line="360" w:lineRule="auto"/>
        <w:ind w:left="0"/>
        <w:jc w:val="both"/>
      </w:pPr>
    </w:p>
    <w:p>
      <w:pPr>
        <w:pStyle w:val="4"/>
        <w:tabs>
          <w:tab w:val="left" w:pos="1255"/>
        </w:tabs>
        <w:spacing w:line="360" w:lineRule="auto"/>
        <w:ind w:left="0"/>
        <w:jc w:val="both"/>
      </w:pPr>
      <w:r>
        <w:rPr>
          <w:rFonts w:ascii="Times New Roman"/>
          <w:b/>
          <w:i w:val="0"/>
          <w:strike w:val="0"/>
          <w:dstrike w:val="0"/>
          <w:outline w:val="0"/>
          <w:shadow w:val="0"/>
          <w:emboss w:val="0"/>
          <w:imprint w:val="0"/>
          <w:sz w:val="24"/>
          <w:szCs w:val="24"/>
          <w:u w:val="none"/>
        </w:rPr>
        <w:t>INTEGRATION TESTING</w:t>
      </w:r>
    </w:p>
    <w:p>
      <w:pPr>
        <w:pStyle w:val="8"/>
        <w:spacing w:line="360" w:lineRule="auto"/>
        <w:jc w:val="both"/>
        <w:rPr>
          <w:b/>
          <w:sz w:val="30"/>
        </w:rPr>
      </w:pP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Integration Testing is the process of this activity can be considered as testing the design and hence module interaction. The primary objective of integration testing is to discover errors in the interfaces between the components. Login form and registration form are integrated and tested together. If the user is newly registered, the received details will be stored in the registration table. While logging in, the application will check for valid user name and password in the registration table and if valid the user is prompted for submitting complaints.</w:t>
      </w:r>
    </w:p>
    <w:p>
      <w:pPr>
        <w:spacing w:before="120" w:after="12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The objectives taken from unit tested modules and a program structure is built for integrated testing. All the modules are combined and the test is made.</w:t>
      </w: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A correction made in this testing is difficult because the vast expenses of the entire program complicated the isolation of causes. In this integration testing step, all the errors are corrected for next testing process.</w:t>
      </w:r>
    </w:p>
    <w:p>
      <w:pPr>
        <w:pStyle w:val="8"/>
        <w:spacing w:line="360" w:lineRule="auto"/>
        <w:jc w:val="both"/>
        <w:rPr>
          <w:sz w:val="26"/>
        </w:rPr>
      </w:pPr>
    </w:p>
    <w:p>
      <w:pPr>
        <w:pStyle w:val="8"/>
        <w:spacing w:line="360" w:lineRule="auto"/>
        <w:jc w:val="both"/>
        <w:rPr>
          <w:sz w:val="26"/>
        </w:rPr>
      </w:pPr>
    </w:p>
    <w:p>
      <w:pPr>
        <w:pStyle w:val="4"/>
        <w:tabs>
          <w:tab w:val="left" w:pos="1255"/>
        </w:tabs>
        <w:spacing w:line="360" w:lineRule="auto"/>
        <w:ind w:left="0"/>
        <w:jc w:val="both"/>
      </w:pPr>
      <w:r>
        <w:rPr>
          <w:rFonts w:ascii="Times New Roman"/>
          <w:b/>
          <w:i w:val="0"/>
          <w:strike w:val="0"/>
          <w:dstrike w:val="0"/>
          <w:outline w:val="0"/>
          <w:shadow w:val="0"/>
          <w:emboss w:val="0"/>
          <w:imprint w:val="0"/>
          <w:sz w:val="24"/>
          <w:szCs w:val="24"/>
          <w:u w:val="none"/>
        </w:rPr>
        <w:t>VALIDATION TESTING</w:t>
      </w:r>
    </w:p>
    <w:p>
      <w:pPr>
        <w:pStyle w:val="8"/>
        <w:spacing w:line="360" w:lineRule="auto"/>
        <w:jc w:val="both"/>
        <w:rPr>
          <w:b/>
          <w:sz w:val="30"/>
        </w:rPr>
      </w:pPr>
    </w:p>
    <w:p>
      <w:pPr>
        <w:pStyle w:val="8"/>
        <w:spacing w:line="360" w:lineRule="auto"/>
        <w:ind w:firstLine="720"/>
        <w:jc w:val="both"/>
      </w:pPr>
      <w:r>
        <w:rPr>
          <w:rFonts w:ascii="Times New Roman"/>
          <w:b w:val="0"/>
          <w:i w:val="0"/>
          <w:strike w:val="0"/>
          <w:dstrike w:val="0"/>
          <w:outline w:val="0"/>
          <w:shadow w:val="0"/>
          <w:emboss w:val="0"/>
          <w:imprint w:val="0"/>
          <w:color w:val="202020"/>
          <w:sz w:val="24"/>
          <w:szCs w:val="24"/>
          <w:u w:val="none"/>
        </w:rPr>
        <w:t xml:space="preserve">Validation are independent procedures that are used together for checking that a product, service, or system meets </w:t>
      </w:r>
      <w:r>
        <w:fldChar w:fldCharType="begin"/>
      </w:r>
      <w:r>
        <w:instrText xml:space="preserve"> HYPERLINK "https://en.wikipedia.org/wiki/Requirement" </w:instrText>
      </w:r>
      <w:r>
        <w:fldChar w:fldCharType="separate"/>
      </w:r>
      <w:r>
        <w:rPr>
          <w:rFonts w:ascii="Times New Roman"/>
          <w:b w:val="0"/>
          <w:i w:val="0"/>
          <w:strike w:val="0"/>
          <w:dstrike w:val="0"/>
          <w:outline w:val="0"/>
          <w:shadow w:val="0"/>
          <w:emboss w:val="0"/>
          <w:imprint w:val="0"/>
          <w:sz w:val="24"/>
          <w:szCs w:val="24"/>
          <w:u w:val="none"/>
        </w:rPr>
        <w:t>requirements</w:t>
      </w:r>
      <w:r>
        <w:fldChar w:fldCharType="end"/>
      </w:r>
      <w:r>
        <w:rPr>
          <w:rFonts w:ascii="Times New Roman"/>
          <w:b w:val="0"/>
          <w:i w:val="0"/>
          <w:strike w:val="0"/>
          <w:dstrike w:val="0"/>
          <w:outline w:val="0"/>
          <w:shadow w:val="0"/>
          <w:emboss w:val="0"/>
          <w:imprint w:val="0"/>
          <w:sz w:val="24"/>
          <w:szCs w:val="24"/>
          <w:u w:val="none"/>
        </w:rPr>
        <w:t xml:space="preserve"> </w:t>
      </w:r>
      <w:r>
        <w:rPr>
          <w:rFonts w:ascii="Times New Roman"/>
          <w:b w:val="0"/>
          <w:i w:val="0"/>
          <w:strike w:val="0"/>
          <w:dstrike w:val="0"/>
          <w:outline w:val="0"/>
          <w:shadow w:val="0"/>
          <w:emboss w:val="0"/>
          <w:imprint w:val="0"/>
          <w:color w:val="202020"/>
          <w:sz w:val="24"/>
          <w:szCs w:val="24"/>
          <w:u w:val="none"/>
        </w:rPr>
        <w:t xml:space="preserve">and </w:t>
      </w:r>
      <w:r>
        <w:fldChar w:fldCharType="begin"/>
      </w:r>
      <w:r>
        <w:instrText xml:space="preserve"> HYPERLINK "https://en.wikipedia.org/wiki/Specification_(technical_standard)" </w:instrText>
      </w:r>
      <w:r>
        <w:fldChar w:fldCharType="separate"/>
      </w:r>
      <w:r>
        <w:rPr>
          <w:rFonts w:ascii="Times New Roman"/>
          <w:b w:val="0"/>
          <w:i w:val="0"/>
          <w:strike w:val="0"/>
          <w:dstrike w:val="0"/>
          <w:outline w:val="0"/>
          <w:shadow w:val="0"/>
          <w:emboss w:val="0"/>
          <w:imprint w:val="0"/>
          <w:sz w:val="24"/>
          <w:szCs w:val="24"/>
          <w:u w:val="none"/>
        </w:rPr>
        <w:t>specifications</w:t>
      </w:r>
      <w:r>
        <w:fldChar w:fldCharType="end"/>
      </w:r>
      <w:r>
        <w:rPr>
          <w:rFonts w:ascii="Times New Roman"/>
          <w:b w:val="0"/>
          <w:i w:val="0"/>
          <w:strike w:val="0"/>
          <w:dstrike w:val="0"/>
          <w:outline w:val="0"/>
          <w:shadow w:val="0"/>
          <w:emboss w:val="0"/>
          <w:imprint w:val="0"/>
          <w:sz w:val="24"/>
          <w:szCs w:val="24"/>
          <w:u w:val="none"/>
        </w:rPr>
        <w:t xml:space="preserve"> </w:t>
      </w:r>
      <w:r>
        <w:rPr>
          <w:rFonts w:ascii="Times New Roman"/>
          <w:b w:val="0"/>
          <w:i w:val="0"/>
          <w:strike w:val="0"/>
          <w:dstrike w:val="0"/>
          <w:outline w:val="0"/>
          <w:shadow w:val="0"/>
          <w:emboss w:val="0"/>
          <w:imprint w:val="0"/>
          <w:color w:val="202020"/>
          <w:sz w:val="24"/>
          <w:szCs w:val="24"/>
          <w:u w:val="none"/>
        </w:rPr>
        <w:t xml:space="preserve">and that it fulfills its in purpose </w:t>
      </w:r>
      <w:r>
        <w:rPr>
          <w:rFonts w:ascii="Times New Roman"/>
          <w:b w:val="0"/>
          <w:i w:val="0"/>
          <w:strike w:val="0"/>
          <w:dstrike w:val="0"/>
          <w:outline w:val="0"/>
          <w:shadow w:val="0"/>
          <w:emboss w:val="0"/>
          <w:imprint w:val="0"/>
          <w:color w:val="333333"/>
          <w:sz w:val="24"/>
          <w:szCs w:val="24"/>
          <w:u w:val="none"/>
        </w:rPr>
        <w:t xml:space="preserve">the actual result from the expected result for the complaint process. Select the complaint category of the complaint by user. </w:t>
      </w:r>
      <w:r>
        <w:rPr>
          <w:rFonts w:ascii="Times New Roman"/>
          <w:b w:val="0"/>
          <w:i w:val="0"/>
          <w:strike w:val="0"/>
          <w:dstrike w:val="0"/>
          <w:outline w:val="0"/>
          <w:shadow w:val="0"/>
          <w:emboss w:val="0"/>
          <w:imprint w:val="0"/>
          <w:sz w:val="24"/>
          <w:szCs w:val="24"/>
          <w:u w:val="none"/>
        </w:rPr>
        <w:t>The input given to various forms fields are validated effectively. Each module is tested independently. It is tested that the complaint module fields receive the correct input for the necessary details such as complaint category, complaint id, reference name, complaint description, and email for further process.s</w:t>
      </w:r>
    </w:p>
    <w:p>
      <w:pPr>
        <w:spacing w:before="120" w:after="120" w:line="360" w:lineRule="auto"/>
        <w:ind w:firstLine="360"/>
        <w:jc w:val="both"/>
        <w:rPr>
          <w:sz w:val="24"/>
          <w:szCs w:val="24"/>
        </w:rPr>
      </w:pPr>
      <w:r>
        <w:rPr>
          <w:rFonts w:ascii="Times New Roman"/>
          <w:b w:val="0"/>
          <w:i w:val="0"/>
          <w:strike w:val="0"/>
          <w:dstrike w:val="0"/>
          <w:outline w:val="0"/>
          <w:shadow w:val="0"/>
          <w:emboss w:val="0"/>
          <w:imprint w:val="0"/>
          <w:sz w:val="24"/>
          <w:szCs w:val="24"/>
          <w:u w:val="none"/>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sz w:val="24"/>
          <w:szCs w:val="24"/>
        </w:rPr>
      </w:pPr>
      <w:r>
        <w:rPr>
          <w:rFonts w:ascii="Times New Roman"/>
          <w:b w:val="0"/>
          <w:i w:val="0"/>
          <w:strike w:val="0"/>
          <w:dstrike w:val="0"/>
          <w:outline w:val="0"/>
          <w:shadow w:val="0"/>
          <w:emboss w:val="0"/>
          <w:imprint w:val="0"/>
          <w:sz w:val="24"/>
          <w:szCs w:val="24"/>
          <w:u w:val="none"/>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pStyle w:val="4"/>
        <w:tabs>
          <w:tab w:val="left" w:pos="1255"/>
        </w:tabs>
        <w:spacing w:line="360" w:lineRule="auto"/>
        <w:ind w:left="0"/>
        <w:jc w:val="both"/>
      </w:pPr>
    </w:p>
    <w:p>
      <w:pPr>
        <w:pStyle w:val="4"/>
        <w:tabs>
          <w:tab w:val="left" w:pos="1255"/>
        </w:tabs>
        <w:spacing w:line="360" w:lineRule="auto"/>
        <w:ind w:left="0"/>
        <w:jc w:val="both"/>
      </w:pPr>
      <w:r>
        <w:rPr>
          <w:rFonts w:ascii="Times New Roman"/>
          <w:b/>
          <w:i w:val="0"/>
          <w:strike w:val="0"/>
          <w:dstrike w:val="0"/>
          <w:outline w:val="0"/>
          <w:shadow w:val="0"/>
          <w:emboss w:val="0"/>
          <w:imprint w:val="0"/>
          <w:sz w:val="24"/>
          <w:szCs w:val="24"/>
          <w:u w:val="none"/>
        </w:rPr>
        <w:t>OUTPUT TESTING</w:t>
      </w:r>
    </w:p>
    <w:p>
      <w:pPr>
        <w:pStyle w:val="4"/>
        <w:tabs>
          <w:tab w:val="left" w:pos="1255"/>
        </w:tabs>
        <w:spacing w:line="360" w:lineRule="auto"/>
        <w:ind w:left="0"/>
        <w:jc w:val="both"/>
      </w:pPr>
    </w:p>
    <w:p>
      <w:pPr>
        <w:spacing w:before="120" w:after="12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ab/>
      </w:r>
    </w:p>
    <w:p>
      <w:pPr>
        <w:spacing w:before="120" w:after="12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jc w:val="both"/>
        <w:rPr>
          <w:sz w:val="24"/>
          <w:szCs w:val="24"/>
        </w:rPr>
      </w:pPr>
    </w:p>
    <w:p>
      <w:pPr>
        <w:spacing w:before="120" w:after="120" w:line="360" w:lineRule="auto"/>
        <w:jc w:val="both"/>
        <w:rPr>
          <w:sz w:val="24"/>
          <w:szCs w:val="24"/>
        </w:rPr>
      </w:pPr>
    </w:p>
    <w:p>
      <w:pPr>
        <w:spacing w:before="120" w:after="120" w:line="360" w:lineRule="auto"/>
        <w:jc w:val="both"/>
        <w:rPr>
          <w:sz w:val="24"/>
          <w:szCs w:val="24"/>
        </w:rPr>
      </w:pPr>
    </w:p>
    <w:p>
      <w:pPr>
        <w:spacing w:before="120" w:after="120" w:line="360" w:lineRule="auto"/>
        <w:jc w:val="both"/>
        <w:rPr>
          <w:sz w:val="24"/>
          <w:szCs w:val="24"/>
        </w:rPr>
      </w:pPr>
    </w:p>
    <w:p>
      <w:pPr>
        <w:spacing w:before="120" w:after="120" w:line="360" w:lineRule="auto"/>
        <w:jc w:val="both"/>
        <w:rPr>
          <w:sz w:val="24"/>
          <w:szCs w:val="24"/>
        </w:rPr>
      </w:pPr>
    </w:p>
    <w:p>
      <w:pPr>
        <w:pStyle w:val="9"/>
        <w:spacing w:after="0" w:line="360" w:lineRule="auto"/>
        <w:rPr>
          <w:b/>
          <w:sz w:val="28"/>
          <w:szCs w:val="28"/>
        </w:rPr>
      </w:pPr>
      <w:r>
        <w:rPr>
          <w:rFonts w:ascii="Times New Roman"/>
          <w:b/>
          <w:i w:val="0"/>
          <w:strike w:val="0"/>
          <w:dstrike w:val="0"/>
          <w:outline w:val="0"/>
          <w:shadow w:val="0"/>
          <w:emboss w:val="0"/>
          <w:imprint w:val="0"/>
          <w:sz w:val="28"/>
          <w:szCs w:val="28"/>
          <w:u w:val="none"/>
        </w:rPr>
        <w:t>SYSTEM IMPLEMENTATION</w:t>
      </w:r>
    </w:p>
    <w:p>
      <w:pPr>
        <w:pStyle w:val="9"/>
        <w:spacing w:after="0" w:line="360" w:lineRule="auto"/>
        <w:ind w:firstLine="720"/>
        <w:jc w:val="center"/>
        <w:rPr>
          <w:b/>
        </w:rPr>
      </w:pPr>
    </w:p>
    <w:p>
      <w:pPr>
        <w:pStyle w:val="9"/>
        <w:spacing w:after="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spacing w:line="360" w:lineRule="auto"/>
        <w:ind w:firstLine="720"/>
        <w:jc w:val="both"/>
        <w:rPr>
          <w:rFonts w:eastAsia="Calibri"/>
          <w:sz w:val="24"/>
          <w:szCs w:val="24"/>
        </w:rPr>
      </w:pPr>
      <w:r>
        <w:rPr>
          <w:rFonts w:ascii="Times New Roman" w:eastAsia="Calibri"/>
          <w:b w:val="0"/>
          <w:i w:val="0"/>
          <w:strike w:val="0"/>
          <w:dstrike w:val="0"/>
          <w:outline w:val="0"/>
          <w:shadow w:val="0"/>
          <w:emboss w:val="0"/>
          <w:imprint w:val="0"/>
          <w:sz w:val="24"/>
          <w:szCs w:val="24"/>
          <w:u w:val="none"/>
        </w:rPr>
        <w:t>After the management of the system was approved the system implemented in the concern, initially the system was run parallel with existing manual system. The system has been tested with live data and has proved to be error free and user friendly.</w:t>
      </w:r>
    </w:p>
    <w:p>
      <w:pPr>
        <w:pStyle w:val="10"/>
        <w:spacing w:after="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 xml:space="preserve">Implementation is the process of converting a new or revised system design into an operational one when the initial design was done by the system; a demonstration was given to the end user about the working system.  </w:t>
      </w:r>
    </w:p>
    <w:p>
      <w:pPr>
        <w:pStyle w:val="10"/>
        <w:spacing w:after="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This process is uses to verify and identify any logical mess working of the system by feeding various combinations of test data.  After the approval of the system by both end user and management the system was implemented.</w:t>
      </w:r>
    </w:p>
    <w:p>
      <w:pPr>
        <w:pStyle w:val="10"/>
        <w:spacing w:after="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System implementation is made up of many activities. The six major activities are as follows.</w:t>
      </w:r>
    </w:p>
    <w:p>
      <w:pPr>
        <w:pStyle w:val="10"/>
        <w:spacing w:after="0" w:line="360" w:lineRule="auto"/>
        <w:jc w:val="both"/>
        <w:rPr>
          <w:b/>
          <w:bCs/>
          <w:sz w:val="24"/>
          <w:szCs w:val="24"/>
        </w:rPr>
      </w:pPr>
    </w:p>
    <w:p>
      <w:pPr>
        <w:pStyle w:val="10"/>
        <w:spacing w:after="0" w:line="360" w:lineRule="auto"/>
        <w:jc w:val="both"/>
        <w:rPr>
          <w:b/>
          <w:bCs/>
          <w:sz w:val="24"/>
          <w:szCs w:val="24"/>
        </w:rPr>
      </w:pPr>
      <w:r>
        <w:rPr>
          <w:rFonts w:ascii="Times New Roman"/>
          <w:b/>
          <w:bCs/>
          <w:i w:val="0"/>
          <w:strike w:val="0"/>
          <w:dstrike w:val="0"/>
          <w:outline w:val="0"/>
          <w:shadow w:val="0"/>
          <w:emboss w:val="0"/>
          <w:imprint w:val="0"/>
          <w:sz w:val="24"/>
          <w:szCs w:val="24"/>
          <w:u w:val="none"/>
        </w:rPr>
        <w:t>CODING</w:t>
      </w:r>
    </w:p>
    <w:p>
      <w:pPr>
        <w:pStyle w:val="10"/>
        <w:spacing w:after="0" w:line="360" w:lineRule="auto"/>
        <w:ind w:left="1440"/>
        <w:jc w:val="both"/>
        <w:rPr>
          <w:b/>
          <w:bCs/>
          <w:sz w:val="24"/>
          <w:szCs w:val="24"/>
        </w:rPr>
      </w:pPr>
    </w:p>
    <w:p>
      <w:pPr>
        <w:spacing w:line="360" w:lineRule="auto"/>
        <w:ind w:firstLine="720"/>
        <w:jc w:val="both"/>
        <w:rPr>
          <w:rFonts w:eastAsia="Calibri"/>
          <w:sz w:val="24"/>
          <w:szCs w:val="24"/>
        </w:rPr>
      </w:pPr>
      <w:r>
        <w:rPr>
          <w:rFonts w:ascii="Times New Roman" w:eastAsia="Calibri"/>
          <w:b w:val="0"/>
          <w:i w:val="0"/>
          <w:strike w:val="0"/>
          <w:dstrike w:val="0"/>
          <w:outline w:val="0"/>
          <w:shadow w:val="0"/>
          <w:emboss w:val="0"/>
          <w:imprint w:val="0"/>
          <w:sz w:val="24"/>
          <w:szCs w:val="24"/>
          <w:u w:val="none"/>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10"/>
        <w:spacing w:after="0" w:line="360" w:lineRule="auto"/>
        <w:jc w:val="both"/>
        <w:rPr>
          <w:b/>
          <w:bCs/>
          <w:sz w:val="24"/>
          <w:szCs w:val="24"/>
        </w:rPr>
      </w:pPr>
      <w:r>
        <w:rPr>
          <w:rFonts w:ascii="Times New Roman"/>
          <w:b/>
          <w:bCs/>
          <w:i w:val="0"/>
          <w:strike w:val="0"/>
          <w:dstrike w:val="0"/>
          <w:outline w:val="0"/>
          <w:shadow w:val="0"/>
          <w:emboss w:val="0"/>
          <w:imprint w:val="0"/>
          <w:sz w:val="24"/>
          <w:szCs w:val="24"/>
          <w:u w:val="none"/>
        </w:rPr>
        <w:br w:type="page"/>
      </w:r>
      <w:r>
        <w:rPr>
          <w:rFonts w:ascii="Times New Roman"/>
          <w:b/>
          <w:bCs/>
          <w:i w:val="0"/>
          <w:strike w:val="0"/>
          <w:dstrike w:val="0"/>
          <w:outline w:val="0"/>
          <w:shadow w:val="0"/>
          <w:emboss w:val="0"/>
          <w:imprint w:val="0"/>
          <w:sz w:val="24"/>
          <w:szCs w:val="24"/>
          <w:u w:val="none"/>
        </w:rPr>
        <w:t>INSTALLATION</w:t>
      </w:r>
    </w:p>
    <w:p>
      <w:pPr>
        <w:pStyle w:val="10"/>
        <w:spacing w:after="0" w:line="360" w:lineRule="auto"/>
        <w:jc w:val="both"/>
        <w:rPr>
          <w:b/>
          <w:bCs/>
          <w:sz w:val="24"/>
          <w:szCs w:val="24"/>
        </w:rPr>
      </w:pPr>
    </w:p>
    <w:p>
      <w:pPr>
        <w:pStyle w:val="10"/>
        <w:spacing w:after="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 xml:space="preserve"> Installation is the process during which the current system is replaced by the new system. This includes conversion of existing data, software, and documentation and work procedures to those consistent with the new system.</w:t>
      </w:r>
    </w:p>
    <w:p>
      <w:pPr>
        <w:pStyle w:val="10"/>
        <w:spacing w:after="0" w:line="360" w:lineRule="auto"/>
        <w:jc w:val="both"/>
        <w:rPr>
          <w:b/>
          <w:bCs/>
          <w:sz w:val="24"/>
          <w:szCs w:val="24"/>
        </w:rPr>
      </w:pPr>
    </w:p>
    <w:p>
      <w:pPr>
        <w:pStyle w:val="10"/>
        <w:spacing w:after="0" w:line="360" w:lineRule="auto"/>
        <w:jc w:val="both"/>
        <w:rPr>
          <w:b/>
          <w:bCs/>
          <w:sz w:val="24"/>
          <w:szCs w:val="24"/>
        </w:rPr>
      </w:pPr>
      <w:r>
        <w:rPr>
          <w:rFonts w:ascii="Times New Roman"/>
          <w:b/>
          <w:bCs/>
          <w:i w:val="0"/>
          <w:strike w:val="0"/>
          <w:dstrike w:val="0"/>
          <w:outline w:val="0"/>
          <w:shadow w:val="0"/>
          <w:emboss w:val="0"/>
          <w:imprint w:val="0"/>
          <w:sz w:val="24"/>
          <w:szCs w:val="24"/>
          <w:u w:val="none"/>
        </w:rPr>
        <w:t>DOCUMENTATION</w:t>
      </w:r>
    </w:p>
    <w:p>
      <w:pPr>
        <w:pStyle w:val="10"/>
        <w:spacing w:after="0" w:line="360" w:lineRule="auto"/>
        <w:jc w:val="both"/>
        <w:rPr>
          <w:b/>
          <w:bCs/>
          <w:sz w:val="24"/>
          <w:szCs w:val="24"/>
        </w:rPr>
      </w:pPr>
    </w:p>
    <w:p>
      <w:pPr>
        <w:pStyle w:val="10"/>
        <w:spacing w:after="0" w:line="360" w:lineRule="auto"/>
        <w:ind w:firstLine="720"/>
        <w:jc w:val="both"/>
        <w:rPr>
          <w:b/>
          <w:bCs/>
          <w:sz w:val="24"/>
          <w:szCs w:val="24"/>
        </w:rPr>
      </w:pPr>
      <w:r>
        <w:rPr>
          <w:rFonts w:ascii="Times New Roman"/>
          <w:b w:val="0"/>
          <w:i w:val="0"/>
          <w:strike w:val="0"/>
          <w:dstrike w:val="0"/>
          <w:outline w:val="0"/>
          <w:shadow w:val="0"/>
          <w:emboss w:val="0"/>
          <w:imprint w:val="0"/>
          <w:sz w:val="24"/>
          <w:szCs w:val="24"/>
          <w:u w:val="none"/>
        </w:rPr>
        <w:t>Documentation is descriptive information that describes the use and operation of the system. The user guide is provided to the end user as the student and administrator. The documentation part contains the details as follows,</w:t>
      </w:r>
    </w:p>
    <w:p>
      <w:pPr>
        <w:pStyle w:val="10"/>
        <w:spacing w:after="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10"/>
        <w:spacing w:after="0" w:line="360" w:lineRule="auto"/>
        <w:ind w:firstLine="720"/>
        <w:jc w:val="both"/>
        <w:rPr>
          <w:b/>
          <w:bCs/>
          <w:sz w:val="24"/>
          <w:szCs w:val="24"/>
        </w:rPr>
      </w:pPr>
    </w:p>
    <w:p>
      <w:pPr>
        <w:pStyle w:val="10"/>
        <w:spacing w:after="0" w:line="360" w:lineRule="auto"/>
        <w:jc w:val="both"/>
        <w:rPr>
          <w:b/>
          <w:bCs/>
          <w:sz w:val="24"/>
          <w:szCs w:val="24"/>
        </w:rPr>
      </w:pPr>
    </w:p>
    <w:p>
      <w:pPr>
        <w:pStyle w:val="10"/>
        <w:spacing w:after="0" w:line="360" w:lineRule="auto"/>
        <w:jc w:val="both"/>
        <w:rPr>
          <w:b/>
          <w:bCs/>
          <w:sz w:val="24"/>
          <w:szCs w:val="24"/>
        </w:rPr>
      </w:pPr>
      <w:r>
        <w:rPr>
          <w:rFonts w:ascii="Times New Roman"/>
          <w:b/>
          <w:bCs/>
          <w:i w:val="0"/>
          <w:strike w:val="0"/>
          <w:dstrike w:val="0"/>
          <w:outline w:val="0"/>
          <w:shadow w:val="0"/>
          <w:emboss w:val="0"/>
          <w:imprint w:val="0"/>
          <w:sz w:val="24"/>
          <w:szCs w:val="24"/>
          <w:u w:val="none"/>
        </w:rPr>
        <w:t>USER TRAINING AND SUPPORT</w:t>
      </w:r>
    </w:p>
    <w:p>
      <w:pPr>
        <w:pStyle w:val="10"/>
        <w:spacing w:after="0" w:line="360" w:lineRule="auto"/>
        <w:jc w:val="both"/>
        <w:rPr>
          <w:b/>
          <w:bCs/>
          <w:sz w:val="24"/>
          <w:szCs w:val="24"/>
        </w:rPr>
      </w:pPr>
    </w:p>
    <w:p>
      <w:pPr>
        <w:pStyle w:val="10"/>
        <w:spacing w:after="0" w:line="360" w:lineRule="auto"/>
        <w:jc w:val="both"/>
        <w:rPr>
          <w:b/>
          <w:bCs/>
          <w:sz w:val="24"/>
          <w:szCs w:val="24"/>
        </w:rPr>
      </w:pPr>
      <w:r>
        <w:rPr>
          <w:rFonts w:ascii="Times New Roman"/>
          <w:b w:val="0"/>
          <w:i w:val="0"/>
          <w:strike w:val="0"/>
          <w:dstrike w:val="0"/>
          <w:outline w:val="0"/>
          <w:shadow w:val="0"/>
          <w:emboss w:val="0"/>
          <w:imprint w:val="0"/>
          <w:sz w:val="24"/>
          <w:szCs w:val="24"/>
          <w:u w:val="none"/>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rFonts w:ascii="Times New Roman"/>
          <w:b/>
          <w:bCs/>
          <w:i w:val="0"/>
          <w:strike w:val="0"/>
          <w:dstrike w:val="0"/>
          <w:outline w:val="0"/>
          <w:shadow w:val="0"/>
          <w:emboss w:val="0"/>
          <w:imprint w:val="0"/>
          <w:sz w:val="24"/>
          <w:szCs w:val="24"/>
          <w:u w:val="none"/>
        </w:rPr>
        <w:tab/>
      </w:r>
    </w:p>
    <w:p>
      <w:pPr>
        <w:pStyle w:val="10"/>
        <w:numPr>
          <w:ilvl w:val="0"/>
          <w:numId w:val="11"/>
        </w:numPr>
        <w:spacing w:after="0" w:line="360" w:lineRule="auto"/>
        <w:jc w:val="both"/>
        <w:rPr>
          <w:sz w:val="24"/>
          <w:szCs w:val="24"/>
        </w:rPr>
      </w:pPr>
      <w:r>
        <w:rPr>
          <w:rFonts w:ascii="Times New Roman"/>
          <w:b w:val="0"/>
          <w:i w:val="0"/>
          <w:strike w:val="0"/>
          <w:dstrike w:val="0"/>
          <w:outline w:val="0"/>
          <w:shadow w:val="0"/>
          <w:emboss w:val="0"/>
          <w:imprint w:val="0"/>
          <w:sz w:val="24"/>
          <w:szCs w:val="24"/>
          <w:u w:val="none"/>
        </w:rPr>
        <w:t>The authenticated user of admin and office workers only login in the application with authorized username and password.</w:t>
      </w:r>
    </w:p>
    <w:p>
      <w:pPr>
        <w:pStyle w:val="10"/>
        <w:numPr>
          <w:ilvl w:val="0"/>
          <w:numId w:val="11"/>
        </w:numPr>
        <w:spacing w:after="0" w:line="360" w:lineRule="auto"/>
        <w:jc w:val="both"/>
        <w:rPr>
          <w:sz w:val="24"/>
          <w:szCs w:val="24"/>
        </w:rPr>
      </w:pPr>
      <w:r>
        <w:rPr>
          <w:rFonts w:ascii="Times New Roman"/>
          <w:b w:val="0"/>
          <w:i w:val="0"/>
          <w:strike w:val="0"/>
          <w:dstrike w:val="0"/>
          <w:outline w:val="0"/>
          <w:shadow w:val="0"/>
          <w:emboss w:val="0"/>
          <w:imprint w:val="0"/>
          <w:sz w:val="24"/>
          <w:szCs w:val="24"/>
          <w:u w:val="none"/>
        </w:rPr>
        <w:t>Don’t make user waste their time to come straight to the water agency or make a phone call.</w:t>
      </w:r>
    </w:p>
    <w:p>
      <w:pPr>
        <w:pStyle w:val="10"/>
        <w:numPr>
          <w:ilvl w:val="0"/>
          <w:numId w:val="11"/>
        </w:numPr>
        <w:spacing w:after="0" w:line="360" w:lineRule="auto"/>
        <w:jc w:val="both"/>
        <w:rPr>
          <w:sz w:val="24"/>
          <w:szCs w:val="24"/>
        </w:rPr>
      </w:pPr>
      <w:r>
        <w:rPr>
          <w:rFonts w:ascii="Times New Roman"/>
          <w:b w:val="0"/>
          <w:i w:val="0"/>
          <w:strike w:val="0"/>
          <w:dstrike w:val="0"/>
          <w:outline w:val="0"/>
          <w:shadow w:val="0"/>
          <w:emboss w:val="0"/>
          <w:imprint w:val="0"/>
          <w:sz w:val="24"/>
          <w:szCs w:val="24"/>
          <w:u w:val="none"/>
        </w:rPr>
        <w:t>It can easily track through online by the user.</w:t>
      </w:r>
    </w:p>
    <w:p>
      <w:pPr>
        <w:pStyle w:val="10"/>
        <w:numPr>
          <w:ilvl w:val="0"/>
          <w:numId w:val="11"/>
        </w:numPr>
        <w:spacing w:after="0" w:line="360" w:lineRule="auto"/>
        <w:jc w:val="both"/>
        <w:rPr>
          <w:sz w:val="24"/>
          <w:szCs w:val="24"/>
        </w:rPr>
      </w:pPr>
      <w:r>
        <w:rPr>
          <w:rFonts w:ascii="Times New Roman"/>
          <w:b w:val="0"/>
          <w:i w:val="0"/>
          <w:strike w:val="0"/>
          <w:dstrike w:val="0"/>
          <w:outline w:val="0"/>
          <w:shadow w:val="0"/>
          <w:emboss w:val="0"/>
          <w:imprint w:val="0"/>
          <w:sz w:val="24"/>
          <w:szCs w:val="24"/>
          <w:u w:val="none"/>
        </w:rPr>
        <w:t>Very user friendliness software</w:t>
      </w:r>
    </w:p>
    <w:p>
      <w:pPr>
        <w:spacing w:before="120" w:after="120" w:line="360" w:lineRule="auto"/>
        <w:jc w:val="both"/>
        <w:rPr>
          <w:sz w:val="24"/>
          <w:szCs w:val="24"/>
        </w:rPr>
      </w:pPr>
    </w:p>
    <w:p>
      <w:pPr>
        <w:spacing w:before="120" w:after="120" w:line="360" w:lineRule="auto"/>
        <w:jc w:val="both"/>
        <w:rPr>
          <w:sz w:val="24"/>
          <w:szCs w:val="24"/>
        </w:rPr>
      </w:pPr>
    </w:p>
    <w:p>
      <w:pPr>
        <w:spacing w:line="360" w:lineRule="auto"/>
        <w:ind w:firstLine="90"/>
        <w:rPr>
          <w:sz w:val="24"/>
          <w:szCs w:val="24"/>
        </w:rPr>
      </w:pPr>
      <w:r>
        <w:rPr>
          <w:rFonts w:ascii="Times New Roman"/>
          <w:b/>
          <w:bCs/>
          <w:i w:val="0"/>
          <w:strike w:val="0"/>
          <w:dstrike w:val="0"/>
          <w:outline w:val="0"/>
          <w:shadow w:val="0"/>
          <w:emboss w:val="0"/>
          <w:imprint w:val="0"/>
          <w:sz w:val="24"/>
          <w:szCs w:val="24"/>
          <w:u w:val="none"/>
        </w:rPr>
        <w:t xml:space="preserve">IMPLEMENTATION PROCEDURES </w:t>
      </w:r>
    </w:p>
    <w:p>
      <w:pPr>
        <w:spacing w:line="360" w:lineRule="auto"/>
        <w:ind w:firstLine="720"/>
        <w:jc w:val="both"/>
        <w:rPr>
          <w:sz w:val="24"/>
          <w:szCs w:val="24"/>
        </w:rPr>
      </w:pPr>
    </w:p>
    <w:p>
      <w:pPr>
        <w:spacing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line="360" w:lineRule="auto"/>
        <w:ind w:left="1620"/>
        <w:jc w:val="both"/>
        <w:rPr>
          <w:sz w:val="24"/>
          <w:szCs w:val="24"/>
        </w:rPr>
      </w:pPr>
    </w:p>
    <w:p>
      <w:pPr>
        <w:spacing w:line="360" w:lineRule="auto"/>
        <w:ind w:firstLine="90"/>
        <w:rPr>
          <w:rFonts w:eastAsia="MS Mincho"/>
          <w:b/>
          <w:caps/>
          <w:sz w:val="24"/>
          <w:szCs w:val="24"/>
        </w:rPr>
      </w:pPr>
      <w:r>
        <w:rPr>
          <w:rFonts w:ascii="Times New Roman" w:eastAsia="MS Mincho"/>
          <w:b/>
          <w:i w:val="0"/>
          <w:caps/>
          <w:strike w:val="0"/>
          <w:dstrike w:val="0"/>
          <w:outline w:val="0"/>
          <w:shadow w:val="0"/>
          <w:emboss w:val="0"/>
          <w:imprint w:val="0"/>
          <w:sz w:val="24"/>
          <w:szCs w:val="24"/>
          <w:u w:val="none"/>
        </w:rPr>
        <w:t>Implementation Procedures</w:t>
      </w:r>
    </w:p>
    <w:p>
      <w:pPr>
        <w:spacing w:line="360" w:lineRule="auto"/>
        <w:ind w:firstLine="90"/>
        <w:rPr>
          <w:rFonts w:eastAsia="MS Mincho"/>
          <w:b/>
          <w:caps/>
          <w:sz w:val="24"/>
          <w:szCs w:val="24"/>
        </w:rPr>
      </w:pPr>
    </w:p>
    <w:p>
      <w:pPr>
        <w:tabs>
          <w:tab w:val="left" w:pos="900"/>
        </w:tabs>
        <w:spacing w:before="120" w:after="120" w:line="360" w:lineRule="auto"/>
        <w:jc w:val="both"/>
        <w:rPr>
          <w:rFonts w:eastAsia="Calibri"/>
          <w:b/>
          <w:sz w:val="24"/>
          <w:szCs w:val="24"/>
        </w:rPr>
      </w:pPr>
      <w:r>
        <w:rPr>
          <w:rFonts w:ascii="Times New Roman"/>
          <w:b/>
          <w:i w:val="0"/>
          <w:strike w:val="0"/>
          <w:dstrike w:val="0"/>
          <w:outline w:val="0"/>
          <w:shadow w:val="0"/>
          <w:emboss w:val="0"/>
          <w:imprint w:val="0"/>
          <w:sz w:val="24"/>
          <w:szCs w:val="24"/>
          <w:u w:val="none"/>
        </w:rPr>
        <w:t>PILOT RUNNING</w:t>
      </w:r>
    </w:p>
    <w:p>
      <w:pPr>
        <w:tabs>
          <w:tab w:val="left" w:pos="900"/>
        </w:tabs>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ab/>
      </w:r>
      <w:r>
        <w:rPr>
          <w:rFonts w:ascii="Times New Roman"/>
          <w:b w:val="0"/>
          <w:i w:val="0"/>
          <w:strike w:val="0"/>
          <w:dstrike w:val="0"/>
          <w:outline w:val="0"/>
          <w:shadow w:val="0"/>
          <w:emboss w:val="0"/>
          <w:imprint w:val="0"/>
          <w:sz w:val="24"/>
          <w:szCs w:val="24"/>
          <w:u w:val="none"/>
        </w:rPr>
        <w:t>Processing the current data by only one user at a time called the pilot running process. When one user is accessing the data at one system, the system is sets to be engaged and connected in network. This process is useful only in system where more than one user is restricted.</w:t>
      </w:r>
    </w:p>
    <w:p>
      <w:pPr>
        <w:spacing w:before="120" w:after="120" w:line="360" w:lineRule="auto"/>
        <w:jc w:val="both"/>
        <w:rPr>
          <w:b/>
          <w:sz w:val="24"/>
          <w:szCs w:val="24"/>
        </w:rPr>
      </w:pPr>
      <w:r>
        <w:rPr>
          <w:rFonts w:ascii="Times New Roman"/>
          <w:b/>
          <w:i w:val="0"/>
          <w:strike w:val="0"/>
          <w:dstrike w:val="0"/>
          <w:outline w:val="0"/>
          <w:shadow w:val="0"/>
          <w:emboss w:val="0"/>
          <w:imprint w:val="0"/>
          <w:sz w:val="24"/>
          <w:szCs w:val="24"/>
          <w:u w:val="none"/>
        </w:rPr>
        <w:t>PARALLEL RUNNING:</w:t>
      </w:r>
    </w:p>
    <w:p>
      <w:pPr>
        <w:spacing w:before="120" w:after="12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Processing the current data by more than one user at a time simultaneously is said to be parallel running process. This same system can be viewed and accessed by more than one user at the time. Hence the implementation method used in the system is a pilot type of implementation.</w:t>
      </w:r>
    </w:p>
    <w:p>
      <w:pPr>
        <w:spacing w:before="120" w:after="120" w:line="360" w:lineRule="auto"/>
        <w:ind w:firstLine="720"/>
        <w:jc w:val="both"/>
        <w:rPr>
          <w:sz w:val="24"/>
          <w:szCs w:val="24"/>
        </w:rPr>
      </w:pPr>
      <w:r>
        <w:rPr>
          <w:rFonts w:ascii="Times New Roman"/>
          <w:b w:val="0"/>
          <w:i w:val="0"/>
          <w:strike w:val="0"/>
          <w:dstrike w:val="0"/>
          <w:outline w:val="0"/>
          <w:shadow w:val="0"/>
          <w:emboss w:val="0"/>
          <w:imprint w:val="0"/>
          <w:sz w:val="24"/>
          <w:szCs w:val="24"/>
          <w:u w:val="none"/>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before="120" w:after="120" w:line="360" w:lineRule="auto"/>
        <w:jc w:val="both"/>
        <w:rPr>
          <w:sz w:val="24"/>
          <w:szCs w:val="24"/>
        </w:rPr>
      </w:pPr>
    </w:p>
    <w:p>
      <w:p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br w:type="page"/>
      </w:r>
      <w:r>
        <w:rPr>
          <w:rFonts w:ascii="Times New Roman"/>
          <w:b w:val="0"/>
          <w:i w:val="0"/>
          <w:strike w:val="0"/>
          <w:dstrike w:val="0"/>
          <w:outline w:val="0"/>
          <w:shadow w:val="0"/>
          <w:emboss w:val="0"/>
          <w:imprint w:val="0"/>
          <w:sz w:val="24"/>
          <w:szCs w:val="24"/>
          <w:u w:val="none"/>
        </w:rPr>
        <w:t>The stage consists of,</w:t>
      </w:r>
    </w:p>
    <w:p>
      <w:pPr>
        <w:numPr>
          <w:ilvl w:val="0"/>
          <w:numId w:val="12"/>
        </w:num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Testing the developed program with sample data.</w:t>
      </w:r>
    </w:p>
    <w:p>
      <w:pPr>
        <w:numPr>
          <w:ilvl w:val="0"/>
          <w:numId w:val="12"/>
        </w:num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Detection’s and correction of error.</w:t>
      </w:r>
    </w:p>
    <w:p>
      <w:pPr>
        <w:numPr>
          <w:ilvl w:val="0"/>
          <w:numId w:val="12"/>
        </w:num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Creating whether the system meets user requirements.</w:t>
      </w:r>
    </w:p>
    <w:p>
      <w:pPr>
        <w:numPr>
          <w:ilvl w:val="0"/>
          <w:numId w:val="12"/>
        </w:num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Making necessary changes as desired by the user.</w:t>
      </w:r>
    </w:p>
    <w:p>
      <w:pPr>
        <w:numPr>
          <w:ilvl w:val="0"/>
          <w:numId w:val="12"/>
        </w:numPr>
        <w:spacing w:before="120" w:after="120" w:line="360" w:lineRule="auto"/>
        <w:jc w:val="both"/>
        <w:rPr>
          <w:sz w:val="24"/>
          <w:szCs w:val="24"/>
        </w:rPr>
      </w:pPr>
      <w:r>
        <w:rPr>
          <w:rFonts w:ascii="Times New Roman"/>
          <w:b w:val="0"/>
          <w:i w:val="0"/>
          <w:strike w:val="0"/>
          <w:dstrike w:val="0"/>
          <w:outline w:val="0"/>
          <w:shadow w:val="0"/>
          <w:emboss w:val="0"/>
          <w:imprint w:val="0"/>
          <w:sz w:val="24"/>
          <w:szCs w:val="24"/>
          <w:u w:val="none"/>
        </w:rPr>
        <w:t>Training user personnel.</w:t>
      </w:r>
    </w:p>
    <w:p>
      <w:pPr>
        <w:spacing w:line="360" w:lineRule="auto"/>
        <w:rPr>
          <w:b/>
          <w:bCs/>
          <w:sz w:val="24"/>
          <w:szCs w:val="24"/>
        </w:rPr>
      </w:pPr>
    </w:p>
    <w:p>
      <w:pPr>
        <w:spacing w:line="360" w:lineRule="auto"/>
        <w:rPr>
          <w:rFonts w:eastAsia="MS Mincho"/>
          <w:b/>
          <w:sz w:val="24"/>
          <w:szCs w:val="24"/>
        </w:rPr>
      </w:pPr>
      <w:r>
        <w:rPr>
          <w:rFonts w:ascii="Times New Roman" w:eastAsia="MS Mincho"/>
          <w:b/>
          <w:i w:val="0"/>
          <w:caps/>
          <w:strike w:val="0"/>
          <w:dstrike w:val="0"/>
          <w:outline w:val="0"/>
          <w:shadow w:val="0"/>
          <w:emboss w:val="0"/>
          <w:imprint w:val="0"/>
          <w:sz w:val="24"/>
          <w:szCs w:val="24"/>
          <w:u w:val="none"/>
        </w:rPr>
        <w:t>User Training</w:t>
      </w:r>
    </w:p>
    <w:p>
      <w:pPr>
        <w:spacing w:line="360" w:lineRule="auto"/>
        <w:rPr>
          <w:rFonts w:eastAsia="MS Mincho"/>
          <w:sz w:val="24"/>
          <w:szCs w:val="24"/>
        </w:rPr>
      </w:pPr>
      <w:r>
        <w:rPr>
          <w:rFonts w:ascii="Times New Roman" w:eastAsia="MS Mincho"/>
          <w:b w:val="0"/>
          <w:i w:val="0"/>
          <w:strike w:val="0"/>
          <w:dstrike w:val="0"/>
          <w:outline w:val="0"/>
          <w:shadow w:val="0"/>
          <w:emboss w:val="0"/>
          <w:imprint w:val="0"/>
          <w:sz w:val="24"/>
          <w:szCs w:val="24"/>
          <w:u w:val="none"/>
        </w:rPr>
        <w:t xml:space="preserve">User Training is designed to prepare the user for testing &amp;consenting the system. . </w:t>
      </w:r>
    </w:p>
    <w:p>
      <w:pPr>
        <w:spacing w:line="360" w:lineRule="auto"/>
        <w:rPr>
          <w:rFonts w:eastAsia="MS Mincho"/>
          <w:sz w:val="24"/>
          <w:szCs w:val="24"/>
        </w:rPr>
      </w:pPr>
    </w:p>
    <w:p>
      <w:pPr>
        <w:pStyle w:val="18"/>
        <w:numPr>
          <w:ilvl w:val="0"/>
          <w:numId w:val="13"/>
        </w:numPr>
        <w:spacing w:line="360" w:lineRule="auto"/>
        <w:rPr>
          <w:rFonts w:eastAsia="MS Mincho"/>
          <w:sz w:val="24"/>
          <w:szCs w:val="24"/>
        </w:rPr>
      </w:pPr>
      <w:r>
        <w:rPr>
          <w:rFonts w:ascii="Times New Roman" w:eastAsia="MS Mincho"/>
          <w:b w:val="0"/>
          <w:i w:val="0"/>
          <w:strike w:val="0"/>
          <w:dstrike w:val="0"/>
          <w:outline w:val="0"/>
          <w:shadow w:val="0"/>
          <w:emboss w:val="0"/>
          <w:imprint w:val="0"/>
          <w:sz w:val="24"/>
          <w:szCs w:val="24"/>
          <w:u w:val="none"/>
        </w:rPr>
        <w:t>User Manual.</w:t>
      </w:r>
    </w:p>
    <w:p>
      <w:pPr>
        <w:pStyle w:val="18"/>
        <w:numPr>
          <w:ilvl w:val="0"/>
          <w:numId w:val="13"/>
        </w:numPr>
        <w:spacing w:line="360" w:lineRule="auto"/>
        <w:rPr>
          <w:rFonts w:eastAsia="MS Mincho"/>
          <w:sz w:val="24"/>
          <w:szCs w:val="24"/>
        </w:rPr>
      </w:pPr>
      <w:r>
        <w:rPr>
          <w:rFonts w:ascii="Times New Roman" w:eastAsia="MS Mincho"/>
          <w:b w:val="0"/>
          <w:i w:val="0"/>
          <w:strike w:val="0"/>
          <w:dstrike w:val="0"/>
          <w:outline w:val="0"/>
          <w:shadow w:val="0"/>
          <w:emboss w:val="0"/>
          <w:imprint w:val="0"/>
          <w:sz w:val="24"/>
          <w:szCs w:val="24"/>
          <w:u w:val="none"/>
        </w:rPr>
        <w:t>Help Screens.</w:t>
      </w:r>
    </w:p>
    <w:p>
      <w:pPr>
        <w:pStyle w:val="18"/>
        <w:numPr>
          <w:ilvl w:val="0"/>
          <w:numId w:val="13"/>
        </w:numPr>
        <w:spacing w:line="360" w:lineRule="auto"/>
        <w:rPr>
          <w:rFonts w:eastAsia="MS Mincho"/>
          <w:sz w:val="24"/>
          <w:szCs w:val="24"/>
        </w:rPr>
      </w:pPr>
      <w:r>
        <w:rPr>
          <w:rFonts w:ascii="Times New Roman" w:eastAsia="MS Mincho"/>
          <w:b w:val="0"/>
          <w:i w:val="0"/>
          <w:strike w:val="0"/>
          <w:dstrike w:val="0"/>
          <w:outline w:val="0"/>
          <w:shadow w:val="0"/>
          <w:emboss w:val="0"/>
          <w:imprint w:val="0"/>
          <w:sz w:val="24"/>
          <w:szCs w:val="24"/>
          <w:u w:val="none"/>
        </w:rPr>
        <w:t>Training Demonstration.</w:t>
      </w:r>
    </w:p>
    <w:p>
      <w:pPr>
        <w:spacing w:line="360" w:lineRule="auto"/>
        <w:rPr>
          <w:rFonts w:eastAsia="MS Mincho"/>
          <w:b/>
          <w:sz w:val="24"/>
          <w:szCs w:val="24"/>
        </w:rPr>
      </w:pPr>
    </w:p>
    <w:p>
      <w:pPr>
        <w:spacing w:line="360" w:lineRule="auto"/>
        <w:rPr>
          <w:rFonts w:eastAsia="MS Mincho"/>
          <w:b/>
          <w:sz w:val="24"/>
          <w:szCs w:val="24"/>
        </w:rPr>
      </w:pPr>
      <w:r>
        <w:rPr>
          <w:rFonts w:ascii="Times New Roman" w:eastAsia="MS Mincho"/>
          <w:b/>
          <w:i w:val="0"/>
          <w:strike w:val="0"/>
          <w:dstrike w:val="0"/>
          <w:outline w:val="0"/>
          <w:shadow w:val="0"/>
          <w:emboss w:val="0"/>
          <w:imprint w:val="0"/>
          <w:sz w:val="24"/>
          <w:szCs w:val="24"/>
          <w:u w:val="none"/>
        </w:rPr>
        <w:t>USER MANUAL</w:t>
      </w:r>
    </w:p>
    <w:p>
      <w:pPr>
        <w:spacing w:line="360" w:lineRule="auto"/>
        <w:ind w:firstLine="720"/>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The summary of important functions about the system and software can be provided as a document to the user.</w:t>
      </w:r>
    </w:p>
    <w:p>
      <w:pPr>
        <w:spacing w:line="360" w:lineRule="auto"/>
        <w:ind w:firstLine="720"/>
        <w:jc w:val="both"/>
        <w:rPr>
          <w:rFonts w:eastAsia="MS Mincho"/>
          <w:sz w:val="24"/>
          <w:szCs w:val="24"/>
        </w:rPr>
      </w:pPr>
    </w:p>
    <w:p>
      <w:pPr>
        <w:spacing w:line="360" w:lineRule="auto"/>
        <w:rPr>
          <w:rFonts w:eastAsia="MS Mincho"/>
          <w:b/>
          <w:sz w:val="24"/>
          <w:szCs w:val="24"/>
        </w:rPr>
      </w:pPr>
      <w:r>
        <w:rPr>
          <w:rFonts w:ascii="Times New Roman" w:eastAsia="MS Mincho"/>
          <w:b/>
          <w:i w:val="0"/>
          <w:strike w:val="0"/>
          <w:dstrike w:val="0"/>
          <w:outline w:val="0"/>
          <w:shadow w:val="0"/>
          <w:emboss w:val="0"/>
          <w:imprint w:val="0"/>
          <w:sz w:val="24"/>
          <w:szCs w:val="24"/>
          <w:u w:val="none"/>
        </w:rPr>
        <w:t>HELP SCREENS</w:t>
      </w:r>
    </w:p>
    <w:p>
      <w:pPr>
        <w:spacing w:line="360" w:lineRule="auto"/>
        <w:ind w:firstLine="720"/>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This features now available in every software package, especially when it is used with a menu. The user selects the “Help” option from the menu. The system accesses the necessary description or information for user reference.</w:t>
      </w:r>
    </w:p>
    <w:p>
      <w:pPr>
        <w:spacing w:line="360" w:lineRule="auto"/>
        <w:ind w:firstLine="720"/>
        <w:jc w:val="both"/>
        <w:rPr>
          <w:rFonts w:eastAsia="MS Mincho"/>
          <w:sz w:val="24"/>
          <w:szCs w:val="24"/>
        </w:rPr>
      </w:pPr>
    </w:p>
    <w:p>
      <w:pPr>
        <w:spacing w:line="360" w:lineRule="auto"/>
        <w:rPr>
          <w:rFonts w:eastAsia="MS Mincho"/>
          <w:b/>
          <w:sz w:val="24"/>
          <w:szCs w:val="24"/>
        </w:rPr>
      </w:pPr>
      <w:r>
        <w:rPr>
          <w:rFonts w:ascii="Times New Roman" w:eastAsia="MS Mincho"/>
          <w:b/>
          <w:i w:val="0"/>
          <w:strike w:val="0"/>
          <w:dstrike w:val="0"/>
          <w:outline w:val="0"/>
          <w:shadow w:val="0"/>
          <w:emboss w:val="0"/>
          <w:imprint w:val="0"/>
          <w:sz w:val="24"/>
          <w:szCs w:val="24"/>
          <w:u w:val="none"/>
        </w:rPr>
        <w:t>TRAINING DEMONSTRATION:</w:t>
      </w:r>
    </w:p>
    <w:p>
      <w:pPr>
        <w:spacing w:line="360" w:lineRule="auto"/>
        <w:ind w:firstLine="720"/>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Another User Training element is a Training Demonstration. Live demonstrations with personal contact are extremely effective for Training Users.</w:t>
      </w:r>
    </w:p>
    <w:p>
      <w:pPr>
        <w:spacing w:line="360" w:lineRule="auto"/>
        <w:rPr>
          <w:rFonts w:eastAsia="Calibri"/>
          <w:b/>
          <w:bCs/>
          <w:sz w:val="24"/>
          <w:szCs w:val="24"/>
        </w:rPr>
      </w:pPr>
      <w:r>
        <w:rPr>
          <w:rFonts w:ascii="Times New Roman"/>
          <w:b/>
          <w:bCs/>
          <w:i w:val="0"/>
          <w:strike w:val="0"/>
          <w:dstrike w:val="0"/>
          <w:outline w:val="0"/>
          <w:shadow w:val="0"/>
          <w:emboss w:val="0"/>
          <w:imprint w:val="0"/>
          <w:sz w:val="24"/>
          <w:szCs w:val="24"/>
          <w:u w:val="none"/>
        </w:rPr>
        <w:br w:type="page"/>
      </w:r>
      <w:r>
        <w:rPr>
          <w:rFonts w:ascii="Times New Roman"/>
          <w:b/>
          <w:bCs/>
          <w:i w:val="0"/>
          <w:strike w:val="0"/>
          <w:dstrike w:val="0"/>
          <w:outline w:val="0"/>
          <w:shadow w:val="0"/>
          <w:emboss w:val="0"/>
          <w:imprint w:val="0"/>
          <w:sz w:val="24"/>
          <w:szCs w:val="24"/>
          <w:u w:val="none"/>
        </w:rPr>
        <w:t>SYSTEM MAINTENANCE</w:t>
      </w:r>
    </w:p>
    <w:p>
      <w:pPr>
        <w:pStyle w:val="12"/>
        <w:spacing w:line="360" w:lineRule="auto"/>
        <w:ind w:left="0" w:firstLine="426"/>
        <w:jc w:val="both"/>
        <w:rPr>
          <w:sz w:val="24"/>
          <w:szCs w:val="24"/>
        </w:rPr>
      </w:pPr>
    </w:p>
    <w:p>
      <w:pPr>
        <w:pStyle w:val="12"/>
        <w:spacing w:line="360" w:lineRule="auto"/>
        <w:ind w:left="0" w:firstLine="426"/>
        <w:jc w:val="both"/>
      </w:pPr>
      <w:r>
        <w:rPr>
          <w:rFonts w:ascii="Times New Roman"/>
          <w:b w:val="0"/>
          <w:i w:val="0"/>
          <w:strike w:val="0"/>
          <w:dstrike w:val="0"/>
          <w:outline w:val="0"/>
          <w:shadow w:val="0"/>
          <w:emboss w:val="0"/>
          <w:imprint w:val="0"/>
          <w:sz w:val="22"/>
          <w:szCs w:val="22"/>
          <w:u w:val="none"/>
        </w:rP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pPr>
        <w:pStyle w:val="12"/>
        <w:spacing w:line="360" w:lineRule="auto"/>
        <w:ind w:left="0" w:firstLine="426"/>
        <w:jc w:val="both"/>
        <w:rPr>
          <w:b/>
          <w:i/>
        </w:rPr>
      </w:pPr>
      <w:r>
        <w:rPr>
          <w:rFonts w:ascii="Times New Roman"/>
          <w:b w:val="0"/>
          <w:i w:val="0"/>
          <w:strike w:val="0"/>
          <w:dstrike w:val="0"/>
          <w:outline w:val="0"/>
          <w:shadow w:val="0"/>
          <w:emboss w:val="0"/>
          <w:imprint w:val="0"/>
          <w:sz w:val="22"/>
          <w:szCs w:val="22"/>
          <w:u w:val="none"/>
        </w:rPr>
        <w:t>Maintenance is expensive.  One way to reduce the maintenance costs are through maintenance management and software modification audits</w:t>
      </w:r>
      <w:r>
        <w:rPr>
          <w:rFonts w:ascii="Times New Roman"/>
          <w:b/>
          <w:i/>
          <w:strike w:val="0"/>
          <w:dstrike w:val="0"/>
          <w:outline w:val="0"/>
          <w:shadow w:val="0"/>
          <w:emboss w:val="0"/>
          <w:imprint w:val="0"/>
          <w:sz w:val="22"/>
          <w:szCs w:val="22"/>
          <w:u w:val="none"/>
        </w:rPr>
        <w:t>.</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Maintenance is not as rewarding as exciting as developing systems.  It is perceived as requiring neither skill not experience.</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Users are not fully cognizant of the maintenance problem or its high cost.</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Few tools and techniques are available for maintenance.</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A good test plan is lacking.</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Standards, procedures, and guidelines are poorly defined and enforced.</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Programs are often maintained without care for structure and documentation.</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There are minimal standards for maintenance.</w:t>
      </w:r>
    </w:p>
    <w:p>
      <w:pPr>
        <w:numPr>
          <w:ilvl w:val="0"/>
          <w:numId w:val="14"/>
        </w:numPr>
        <w:spacing w:line="360" w:lineRule="auto"/>
        <w:jc w:val="both"/>
        <w:rPr>
          <w:rFonts w:eastAsia="MS Mincho"/>
          <w:sz w:val="24"/>
          <w:szCs w:val="24"/>
        </w:rPr>
      </w:pPr>
      <w:r>
        <w:rPr>
          <w:rFonts w:ascii="Times New Roman" w:eastAsia="MS Mincho"/>
          <w:b w:val="0"/>
          <w:i w:val="0"/>
          <w:strike w:val="0"/>
          <w:dstrike w:val="0"/>
          <w:outline w:val="0"/>
          <w:shadow w:val="0"/>
          <w:emboss w:val="0"/>
          <w:imprint w:val="0"/>
          <w:sz w:val="24"/>
          <w:szCs w:val="24"/>
          <w:u w:val="none"/>
        </w:rPr>
        <w:t>Programmers expect that they will not be in their current commitment by time their programs go into the maintenance cycle.</w:t>
      </w:r>
    </w:p>
    <w:p>
      <w:pPr>
        <w:pStyle w:val="8"/>
        <w:spacing w:line="360" w:lineRule="auto"/>
        <w:jc w:val="both"/>
      </w:pPr>
    </w:p>
    <w:p>
      <w:pPr>
        <w:pStyle w:val="8"/>
        <w:spacing w:line="360" w:lineRule="auto"/>
        <w:jc w:val="both"/>
        <w:rPr>
          <w:b/>
        </w:rPr>
      </w:pPr>
      <w:r>
        <w:rPr>
          <w:rFonts w:ascii="Times New Roman"/>
          <w:b/>
          <w:i w:val="0"/>
          <w:strike w:val="0"/>
          <w:dstrike w:val="0"/>
          <w:outline w:val="0"/>
          <w:shadow w:val="0"/>
          <w:emboss w:val="0"/>
          <w:imprint w:val="0"/>
          <w:sz w:val="24"/>
          <w:szCs w:val="24"/>
          <w:u w:val="none"/>
        </w:rPr>
        <w:t>Corrective Maintenance</w:t>
      </w:r>
    </w:p>
    <w:p>
      <w:pPr>
        <w:pStyle w:val="8"/>
        <w:spacing w:line="360" w:lineRule="auto"/>
        <w:ind w:firstLine="1440"/>
        <w:jc w:val="both"/>
        <w:rPr>
          <w:color w:val="000000"/>
          <w:shd w:val="clear" w:color="auto" w:fill="FFFFFF"/>
        </w:rPr>
      </w:pPr>
      <w:r>
        <w:rPr>
          <w:rFonts w:ascii="Times New Roman"/>
          <w:b w:val="0"/>
          <w:i w:val="0"/>
          <w:strike w:val="0"/>
          <w:dstrike w:val="0"/>
          <w:outline w:val="0"/>
          <w:shadow w:val="0"/>
          <w:emboss w:val="0"/>
          <w:imprint w:val="0"/>
          <w:sz w:val="24"/>
          <w:szCs w:val="24"/>
          <w:u w:val="none"/>
        </w:rPr>
        <w:t>It means repairing, processing or performance failure or making changes because of previously uncovered problems or false assumptions</w:t>
      </w:r>
      <w:r>
        <w:rPr>
          <w:rFonts w:ascii="Times New Roman"/>
          <w:b w:val="0"/>
          <w:i w:val="0"/>
          <w:strike w:val="0"/>
          <w:dstrike w:val="0"/>
          <w:outline w:val="0"/>
          <w:shadow w:val="0"/>
          <w:emboss w:val="0"/>
          <w:imprint w:val="0"/>
          <w:color w:val="000000"/>
          <w:sz w:val="24"/>
          <w:szCs w:val="24"/>
          <w:u w:val="none"/>
        </w:rPr>
        <w:t>.</w:t>
      </w:r>
      <w:r>
        <w:rPr>
          <w:rFonts w:ascii="Times New Roman"/>
          <w:b w:val="0"/>
          <w:i w:val="0"/>
          <w:strike w:val="0"/>
          <w:dstrike w:val="0"/>
          <w:outline w:val="0"/>
          <w:shadow w:val="0"/>
          <w:emboss w:val="0"/>
          <w:imprint w:val="0"/>
          <w:color w:val="000000"/>
          <w:sz w:val="24"/>
          <w:szCs w:val="24"/>
          <w:u w:val="none"/>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pPr>
        <w:pStyle w:val="8"/>
        <w:spacing w:line="360" w:lineRule="auto"/>
        <w:ind w:firstLine="1440"/>
        <w:jc w:val="both"/>
        <w:rPr>
          <w:color w:val="000000"/>
          <w:shd w:val="clear" w:color="auto" w:fill="FFFFFF"/>
        </w:rPr>
      </w:pPr>
      <w:r>
        <w:rPr>
          <w:rFonts w:ascii="Times New Roman"/>
          <w:b w:val="0"/>
          <w:i w:val="0"/>
          <w:strike w:val="0"/>
          <w:dstrike w:val="0"/>
          <w:outline w:val="0"/>
          <w:shadow w:val="0"/>
          <w:emboss w:val="0"/>
          <w:imprint w:val="0"/>
          <w:color w:val="000000"/>
          <w:sz w:val="24"/>
          <w:szCs w:val="24"/>
          <w:u w:val="none"/>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pPr>
        <w:spacing w:line="360" w:lineRule="auto"/>
        <w:rPr>
          <w:sz w:val="24"/>
          <w:szCs w:val="24"/>
        </w:rPr>
      </w:pPr>
    </w:p>
    <w:p>
      <w:pPr>
        <w:pStyle w:val="8"/>
        <w:spacing w:line="360" w:lineRule="auto"/>
        <w:jc w:val="both"/>
        <w:rPr>
          <w:b/>
        </w:rPr>
      </w:pPr>
      <w:r>
        <w:rPr>
          <w:rFonts w:ascii="Times New Roman"/>
          <w:b/>
          <w:i w:val="0"/>
          <w:strike w:val="0"/>
          <w:dstrike w:val="0"/>
          <w:outline w:val="0"/>
          <w:shadow w:val="0"/>
          <w:emboss w:val="0"/>
          <w:imprint w:val="0"/>
          <w:sz w:val="24"/>
          <w:szCs w:val="24"/>
          <w:u w:val="none"/>
        </w:rPr>
        <w:t>Perfective Maintenance</w:t>
      </w: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pPr>
        <w:pStyle w:val="8"/>
        <w:spacing w:line="360" w:lineRule="auto"/>
        <w:ind w:firstLine="720"/>
        <w:jc w:val="both"/>
      </w:pPr>
      <w:r>
        <w:rPr>
          <w:rFonts w:ascii="Times New Roman"/>
          <w:b w:val="0"/>
          <w:i w:val="0"/>
          <w:strike w:val="0"/>
          <w:dstrike w:val="0"/>
          <w:outline w:val="0"/>
          <w:shadow w:val="0"/>
          <w:emboss w:val="0"/>
          <w:imprint w:val="0"/>
          <w:sz w:val="24"/>
          <w:szCs w:val="24"/>
          <w:u w:val="none"/>
        </w:rPr>
        <w:t xml:space="preserve">Time-based or run-based Periodically inspecting, servicing, cleaning, or replacing parts to prevent sudden failure .On-line monitoring of equipment in order to use important/expensive parts to the limit of their serviceable life. </w:t>
      </w:r>
      <w:r>
        <w:rPr>
          <w:rFonts w:ascii="Times New Roman"/>
          <w:b w:val="0"/>
          <w:i w:val="0"/>
          <w:strike w:val="0"/>
          <w:dstrike w:val="0"/>
          <w:outline w:val="0"/>
          <w:shadow w:val="0"/>
          <w:emboss w:val="0"/>
          <w:imprint w:val="0"/>
          <w:color w:val="000000"/>
          <w:sz w:val="24"/>
          <w:szCs w:val="24"/>
          <w:u w:val="none"/>
        </w:rPr>
        <w:t>Preventive maintenance involves changes made to a system to reduce the chance of future system failure. </w:t>
      </w:r>
    </w:p>
    <w:p>
      <w:pPr>
        <w:spacing w:line="360" w:lineRule="auto"/>
        <w:ind w:firstLine="720"/>
        <w:jc w:val="both"/>
        <w:rPr>
          <w:color w:val="000000"/>
          <w:sz w:val="24"/>
          <w:szCs w:val="24"/>
        </w:rPr>
      </w:pPr>
      <w:r>
        <w:rPr>
          <w:rFonts w:ascii="Times New Roman"/>
          <w:b w:val="0"/>
          <w:i w:val="0"/>
          <w:strike w:val="0"/>
          <w:dstrike w:val="0"/>
          <w:outline w:val="0"/>
          <w:shadow w:val="0"/>
          <w:emboss w:val="0"/>
          <w:imprint w:val="0"/>
          <w:color w:val="000000"/>
          <w:sz w:val="24"/>
          <w:szCs w:val="24"/>
          <w:u w:val="none"/>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pPr>
        <w:pStyle w:val="8"/>
        <w:spacing w:line="360" w:lineRule="auto"/>
        <w:jc w:val="both"/>
        <w:rPr>
          <w:b/>
        </w:rPr>
      </w:pPr>
    </w:p>
    <w:p>
      <w:pPr>
        <w:pStyle w:val="8"/>
        <w:spacing w:line="360" w:lineRule="auto"/>
        <w:jc w:val="both"/>
        <w:rPr>
          <w:b/>
        </w:rPr>
      </w:pPr>
      <w:r>
        <w:rPr>
          <w:rFonts w:ascii="Times New Roman"/>
          <w:b/>
          <w:i w:val="0"/>
          <w:strike w:val="0"/>
          <w:dstrike w:val="0"/>
          <w:outline w:val="0"/>
          <w:shadow w:val="0"/>
          <w:emboss w:val="0"/>
          <w:imprint w:val="0"/>
          <w:sz w:val="24"/>
          <w:szCs w:val="24"/>
          <w:u w:val="none"/>
        </w:rPr>
        <w:t>Preventive Maintenance</w:t>
      </w:r>
    </w:p>
    <w:p>
      <w:pPr>
        <w:spacing w:line="360" w:lineRule="auto"/>
        <w:ind w:firstLine="720"/>
        <w:jc w:val="both"/>
        <w:rPr>
          <w:color w:val="000000"/>
          <w:sz w:val="24"/>
          <w:szCs w:val="24"/>
        </w:rPr>
      </w:pPr>
      <w:r>
        <w:rPr>
          <w:rFonts w:ascii="Times New Roman"/>
          <w:b w:val="0"/>
          <w:i w:val="0"/>
          <w:strike w:val="0"/>
          <w:dstrike w:val="0"/>
          <w:outline w:val="0"/>
          <w:shadow w:val="0"/>
          <w:emboss w:val="0"/>
          <w:imprint w:val="0"/>
          <w:sz w:val="24"/>
          <w:szCs w:val="24"/>
          <w:u w:val="none"/>
        </w:rPr>
        <w:t xml:space="preserve">Changes made to a system to avoid possible future problems </w:t>
      </w:r>
      <w:r>
        <w:rPr>
          <w:rFonts w:ascii="Times New Roman"/>
          <w:b w:val="0"/>
          <w:i w:val="0"/>
          <w:strike w:val="0"/>
          <w:dstrike w:val="0"/>
          <w:outline w:val="0"/>
          <w:shadow w:val="0"/>
          <w:emboss w:val="0"/>
          <w:imprint w:val="0"/>
          <w:color w:val="000000"/>
          <w:sz w:val="24"/>
          <w:szCs w:val="24"/>
          <w:u w:val="none"/>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pPr>
        <w:spacing w:before="120" w:after="120" w:line="360" w:lineRule="auto"/>
        <w:jc w:val="both"/>
        <w:rPr>
          <w:sz w:val="24"/>
          <w:szCs w:val="24"/>
        </w:rPr>
        <w:sectPr>
          <w:pgSz w:w="11910" w:h="16840"/>
          <w:pgMar w:top="873" w:right="1440" w:bottom="873" w:left="1440" w:header="720" w:footer="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b w:val="0"/>
          <w:i w:val="0"/>
          <w:strike w:val="0"/>
          <w:dstrike w:val="0"/>
          <w:outline w:val="0"/>
          <w:shadow w:val="0"/>
          <w:emboss w:val="0"/>
          <w:imprint w:val="0"/>
          <w:color w:val="000000"/>
          <w:sz w:val="24"/>
          <w:szCs w:val="24"/>
          <w:u w:val="none"/>
        </w:rPr>
        <w:t> </w:t>
      </w:r>
      <w:r>
        <w:rPr>
          <w:rFonts w:ascii="Times New Roman"/>
          <w:b w:val="0"/>
          <w:i w:val="0"/>
          <w:strike w:val="0"/>
          <w:dstrike w:val="0"/>
          <w:outline w:val="0"/>
          <w:shadow w:val="0"/>
          <w:emboss w:val="0"/>
          <w:imprint w:val="0"/>
          <w:color w:val="000000"/>
          <w:sz w:val="24"/>
          <w:szCs w:val="24"/>
          <w:u w:val="none"/>
        </w:rPr>
        <w:tab/>
      </w:r>
      <w:r>
        <w:rPr>
          <w:rFonts w:ascii="Times New Roman"/>
          <w:b w:val="0"/>
          <w:i w:val="0"/>
          <w:strike w:val="0"/>
          <w:dstrike w:val="0"/>
          <w:outline w:val="0"/>
          <w:shadow w:val="0"/>
          <w:emboss w:val="0"/>
          <w:imprint w:val="0"/>
          <w:color w:val="000000"/>
          <w:sz w:val="24"/>
          <w:szCs w:val="24"/>
          <w:u w:val="none"/>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pPr>
        <w:pStyle w:val="2"/>
        <w:spacing w:line="360" w:lineRule="auto"/>
        <w:ind w:left="0"/>
      </w:pPr>
      <w:r>
        <w:rPr>
          <w:rFonts w:ascii="Times New Roman"/>
          <w:b/>
          <w:i w:val="0"/>
          <w:strike w:val="0"/>
          <w:dstrike w:val="0"/>
          <w:outline w:val="0"/>
          <w:shadow w:val="0"/>
          <w:emboss w:val="0"/>
          <w:imprint w:val="0"/>
          <w:sz w:val="32"/>
          <w:szCs w:val="32"/>
          <w:u w:val="none"/>
        </w:rPr>
        <w:t>CHAPTER 5</w:t>
      </w:r>
    </w:p>
    <w:p>
      <w:pPr>
        <w:pStyle w:val="2"/>
        <w:spacing w:line="360" w:lineRule="auto"/>
        <w:ind w:left="0"/>
      </w:pPr>
      <w:r>
        <w:rPr>
          <w:rFonts w:ascii="Times New Roman"/>
          <w:b/>
          <w:i w:val="0"/>
          <w:strike w:val="0"/>
          <w:dstrike w:val="0"/>
          <w:outline w:val="0"/>
          <w:shadow w:val="0"/>
          <w:emboss w:val="0"/>
          <w:imprint w:val="0"/>
          <w:sz w:val="32"/>
          <w:szCs w:val="32"/>
          <w:u w:val="none"/>
        </w:rPr>
        <w:t>CONCLUSION</w:t>
      </w: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r>
        <w:rPr>
          <w:rFonts w:hint="default" w:ascii="Times New Roman"/>
          <w:b w:val="0"/>
          <w:bCs w:val="0"/>
          <w:i w:val="0"/>
          <w:strike w:val="0"/>
          <w:dstrike w:val="0"/>
          <w:outline w:val="0"/>
          <w:shadow w:val="0"/>
          <w:emboss w:val="0"/>
          <w:imprint w:val="0"/>
          <w:sz w:val="24"/>
          <w:szCs w:val="24"/>
          <w:u w:val="none"/>
        </w:rPr>
        <w:t>In conclusion, an online computer and laptop store is a complex project that requires careful planning and execution to ensure its success. The proposed system should prioritize a user-friendly website, robust inventory management, secure payment processing, efficient order fulfillment, dedicated customer support, and sales analytics.</w:t>
      </w: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r>
        <w:rPr>
          <w:rFonts w:hint="default" w:ascii="Times New Roman"/>
          <w:b w:val="0"/>
          <w:bCs w:val="0"/>
          <w:i w:val="0"/>
          <w:strike w:val="0"/>
          <w:dstrike w:val="0"/>
          <w:outline w:val="0"/>
          <w:shadow w:val="0"/>
          <w:emboss w:val="0"/>
          <w:imprint w:val="0"/>
          <w:sz w:val="24"/>
          <w:szCs w:val="24"/>
          <w:u w:val="none"/>
        </w:rPr>
        <w:t>However, it is important to consider the drawbacks of a computer and laptop store, such as high competition, rapidly changing technology, returns and repairs, security risks, and shipping and logistics challenges. By understanding and addressing these challenges, the online store can build a strong reputation and attract loyal customers.</w:t>
      </w: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r>
        <w:rPr>
          <w:rFonts w:hint="default" w:ascii="Times New Roman"/>
          <w:b w:val="0"/>
          <w:bCs w:val="0"/>
          <w:i w:val="0"/>
          <w:strike w:val="0"/>
          <w:dstrike w:val="0"/>
          <w:outline w:val="0"/>
          <w:shadow w:val="0"/>
          <w:emboss w:val="0"/>
          <w:imprint w:val="0"/>
          <w:sz w:val="24"/>
          <w:szCs w:val="24"/>
          <w:u w:val="none"/>
        </w:rPr>
        <w:t>Ultimately, the success of an online computer and laptop store depends on the ability to provide quality products, excellent customer service, and a seamless shopping experience. By implementing a well-designed system and continuously improving and optimizing the website and processes, the store can become a successful business in the highly competitive market of computer and laptop sales.</w:t>
      </w: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rFonts w:hint="default" w:ascii="Times New Roman"/>
          <w:b w:val="0"/>
          <w:bCs w:val="0"/>
          <w:i w:val="0"/>
          <w:strike w:val="0"/>
          <w:dstrike w:val="0"/>
          <w:outline w:val="0"/>
          <w:shadow w:val="0"/>
          <w:emboss w:val="0"/>
          <w:imprint w:val="0"/>
          <w:sz w:val="24"/>
          <w:szCs w:val="24"/>
          <w:u w:val="none"/>
        </w:rPr>
      </w:pPr>
    </w:p>
    <w:p>
      <w:pPr>
        <w:pStyle w:val="3"/>
        <w:tabs>
          <w:tab w:val="left" w:pos="1681"/>
          <w:tab w:val="left" w:pos="1682"/>
        </w:tabs>
        <w:spacing w:before="87" w:line="360" w:lineRule="auto"/>
        <w:ind w:left="0"/>
        <w:jc w:val="both"/>
        <w:rPr>
          <w:b w:val="0"/>
          <w:bCs w:val="0"/>
          <w:sz w:val="24"/>
          <w:szCs w:val="24"/>
        </w:rPr>
      </w:pP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r>
        <w:rPr>
          <w:rFonts w:hint="default" w:ascii="Times New Roman" w:hAnsi="Times New Roman" w:eastAsia="Times New Roman" w:cs="Times New Roman"/>
          <w:b/>
          <w:bCs/>
          <w:i w:val="0"/>
          <w:iCs w:val="0"/>
          <w:strike w:val="0"/>
          <w:dstrike w:val="0"/>
          <w:outline w:val="0"/>
          <w:shadow w:val="0"/>
          <w:emboss w:val="0"/>
          <w:imprint w:val="0"/>
          <w:color w:val="auto"/>
          <w:sz w:val="32"/>
          <w:szCs w:val="32"/>
          <w:highlight w:val="none"/>
          <w:u w:val="none"/>
          <w:vertAlign w:val="baseline"/>
        </w:rPr>
        <w:t xml:space="preserve">                                  BIBLIOGRAPHY </w:t>
      </w:r>
    </w:p>
    <w:p>
      <w:pPr>
        <w:pStyle w:val="3"/>
        <w:tabs>
          <w:tab w:val="left" w:pos="1681"/>
          <w:tab w:val="left" w:pos="1682"/>
        </w:tabs>
        <w:spacing w:before="87" w:line="360" w:lineRule="auto"/>
        <w:ind w:left="0"/>
        <w:jc w:val="both"/>
        <w:rPr>
          <w:rFonts w:ascii="Times New Roman"/>
          <w:b/>
          <w:i w:val="0"/>
          <w:strike w:val="0"/>
          <w:dstrike w:val="0"/>
          <w:outline w:val="0"/>
          <w:shadow w:val="0"/>
          <w:emboss w:val="0"/>
          <w:imprint w:val="0"/>
          <w:sz w:val="28"/>
          <w:szCs w:val="28"/>
          <w:u w:val="none"/>
        </w:rPr>
      </w:pPr>
    </w:p>
    <w:p>
      <w:pPr>
        <w:pStyle w:val="3"/>
        <w:tabs>
          <w:tab w:val="left" w:pos="1681"/>
          <w:tab w:val="left" w:pos="1682"/>
        </w:tabs>
        <w:spacing w:before="87" w:line="360" w:lineRule="auto"/>
        <w:ind w:left="0"/>
        <w:jc w:val="both"/>
      </w:pPr>
      <w:r>
        <w:rPr>
          <w:rFonts w:ascii="Times New Roman"/>
          <w:b/>
          <w:i w:val="0"/>
          <w:strike w:val="0"/>
          <w:dstrike w:val="0"/>
          <w:outline w:val="0"/>
          <w:shadow w:val="0"/>
          <w:emboss w:val="0"/>
          <w:imprint w:val="0"/>
          <w:sz w:val="28"/>
          <w:szCs w:val="28"/>
          <w:u w:val="none"/>
        </w:rPr>
        <w:t>Reference:</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Bloch, Joshua. Effective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Programming Language Guide. Addison-Wesley, 2017.</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Eckel, Bruce. Thinking in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Prentice Hall, 2006.</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Freeman, Eric, and Elisabeth Robson. Head First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O'Reilly Media, 2005.</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Horstmann, Cay S. Core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xml:space="preserve"> Volume I--Fundamentals. Prentice Hall, 2018.</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Lea, Doug. Concurrent Programming in </w:t>
      </w:r>
      <w:r>
        <w:rPr>
          <w:rFonts w:hint="default"/>
          <w:b w:val="0"/>
          <w:bCs w:val="0"/>
          <w:i w:val="0"/>
          <w:strike w:val="0"/>
          <w:dstrike w:val="0"/>
          <w:outline w:val="0"/>
          <w:shadow w:val="0"/>
          <w:emboss w:val="0"/>
          <w:imprint w:val="0"/>
          <w:sz w:val="24"/>
          <w:szCs w:val="24"/>
          <w:u w:val="none"/>
          <w:lang w:val="en-IN"/>
        </w:rPr>
        <w:t xml:space="preserve">PHP </w:t>
      </w:r>
      <w:r>
        <w:rPr>
          <w:rFonts w:ascii="Times New Roman"/>
          <w:b w:val="0"/>
          <w:bCs w:val="0"/>
          <w:i w:val="0"/>
          <w:strike w:val="0"/>
          <w:dstrike w:val="0"/>
          <w:outline w:val="0"/>
          <w:shadow w:val="0"/>
          <w:emboss w:val="0"/>
          <w:imprint w:val="0"/>
          <w:sz w:val="24"/>
          <w:szCs w:val="24"/>
          <w:u w:val="none"/>
        </w:rPr>
        <w:t>: Design Principles and Patterns. Addison-Wesley, 2000.</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Naftalin, Maurice, and Philip Wadler.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xml:space="preserve"> Generics and Collections. O'Reilly Media, 2006.</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Shildt, Herbert.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A Beginner's Guide. McGraw-Hill Education, 2018.</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Sierra, Kathy, and Bert Bates. Head First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2nd Edition. O'Reilly Media, 2005.</w:t>
      </w:r>
    </w:p>
    <w:p>
      <w:pPr>
        <w:pStyle w:val="3"/>
        <w:tabs>
          <w:tab w:val="left" w:pos="1681"/>
          <w:tab w:val="left" w:pos="1682"/>
        </w:tabs>
        <w:spacing w:before="87" w:line="360" w:lineRule="auto"/>
        <w:ind w:left="0"/>
        <w:jc w:val="both"/>
        <w:rPr>
          <w:b w:val="0"/>
          <w:bCs w:val="0"/>
          <w:sz w:val="24"/>
          <w:szCs w:val="24"/>
        </w:rPr>
      </w:pPr>
      <w:r>
        <w:rPr>
          <w:rFonts w:ascii="Times New Roman"/>
          <w:b w:val="0"/>
          <w:bCs w:val="0"/>
          <w:i w:val="0"/>
          <w:strike w:val="0"/>
          <w:dstrike w:val="0"/>
          <w:outline w:val="0"/>
          <w:shadow w:val="0"/>
          <w:emboss w:val="0"/>
          <w:imprint w:val="0"/>
          <w:sz w:val="24"/>
          <w:szCs w:val="24"/>
          <w:u w:val="none"/>
        </w:rPr>
        <w:t xml:space="preserve">Subramaniam, Venkat. Functional Programming in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xml:space="preserve">: Harnessing the Power of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xml:space="preserve"> 8 Lambda Expressions. Pragmatic Bookshelf, 2014.</w:t>
      </w:r>
    </w:p>
    <w:p>
      <w:pPr>
        <w:pStyle w:val="3"/>
        <w:tabs>
          <w:tab w:val="left" w:pos="1681"/>
          <w:tab w:val="left" w:pos="1682"/>
        </w:tabs>
        <w:spacing w:before="87" w:line="360" w:lineRule="auto"/>
        <w:ind w:left="0"/>
        <w:jc w:val="both"/>
      </w:pPr>
      <w:r>
        <w:rPr>
          <w:rFonts w:ascii="Times New Roman"/>
          <w:b w:val="0"/>
          <w:bCs w:val="0"/>
          <w:i w:val="0"/>
          <w:strike w:val="0"/>
          <w:dstrike w:val="0"/>
          <w:outline w:val="0"/>
          <w:shadow w:val="0"/>
          <w:emboss w:val="0"/>
          <w:imprint w:val="0"/>
          <w:sz w:val="24"/>
          <w:szCs w:val="24"/>
          <w:u w:val="none"/>
        </w:rPr>
        <w:t xml:space="preserve">Walrath, Kathy, et al. The </w:t>
      </w:r>
      <w:r>
        <w:rPr>
          <w:b w:val="0"/>
          <w:bCs w:val="0"/>
          <w:i w:val="0"/>
          <w:strike w:val="0"/>
          <w:dstrike w:val="0"/>
          <w:outline w:val="0"/>
          <w:shadow w:val="0"/>
          <w:emboss w:val="0"/>
          <w:imprint w:val="0"/>
          <w:sz w:val="24"/>
          <w:szCs w:val="24"/>
          <w:u w:val="none"/>
          <w:lang w:val="en-IN"/>
        </w:rPr>
        <w:t>php</w:t>
      </w:r>
      <w:r>
        <w:rPr>
          <w:rFonts w:ascii="Times New Roman"/>
          <w:b w:val="0"/>
          <w:bCs w:val="0"/>
          <w:i w:val="0"/>
          <w:strike w:val="0"/>
          <w:dstrike w:val="0"/>
          <w:outline w:val="0"/>
          <w:shadow w:val="0"/>
          <w:emboss w:val="0"/>
          <w:imprint w:val="0"/>
          <w:sz w:val="24"/>
          <w:szCs w:val="24"/>
          <w:u w:val="none"/>
        </w:rPr>
        <w:t xml:space="preserve"> Tutorial: A Short Course on the Basics. Addison-Wesley Professional, 2018.</w:t>
      </w:r>
    </w:p>
    <w:p>
      <w:pPr>
        <w:pStyle w:val="3"/>
        <w:tabs>
          <w:tab w:val="left" w:pos="1681"/>
          <w:tab w:val="left" w:pos="1682"/>
        </w:tabs>
        <w:spacing w:before="87" w:line="360" w:lineRule="auto"/>
        <w:ind w:left="0"/>
        <w:jc w:val="both"/>
      </w:pPr>
    </w:p>
    <w:p>
      <w:pPr>
        <w:tabs>
          <w:tab w:val="left" w:pos="1680"/>
        </w:tabs>
        <w:spacing w:before="87" w:line="360" w:lineRule="auto"/>
        <w:jc w:val="both"/>
      </w:pPr>
      <w:r>
        <w:rPr>
          <w:rFonts w:hint="default" w:ascii="Times New Roman" w:hAnsi="Times New Roman" w:eastAsia="Times New Roman" w:cs="Times New Roman"/>
          <w:b/>
          <w:bCs/>
          <w:i w:val="0"/>
          <w:iCs w:val="0"/>
          <w:strike w:val="0"/>
          <w:dstrike w:val="0"/>
          <w:outline w:val="0"/>
          <w:shadow w:val="0"/>
          <w:emboss w:val="0"/>
          <w:imprint w:val="0"/>
          <w:color w:val="auto"/>
          <w:sz w:val="28"/>
          <w:szCs w:val="28"/>
          <w:highlight w:val="none"/>
          <w:u w:val="none"/>
          <w:vertAlign w:val="baseline"/>
        </w:rPr>
        <w:t>Website:</w:t>
      </w:r>
    </w:p>
    <w:p>
      <w:pPr>
        <w:tabs>
          <w:tab w:val="left" w:pos="1680"/>
        </w:tabs>
        <w:spacing w:before="87" w:line="360" w:lineRule="auto"/>
        <w:jc w:val="both"/>
        <w:rPr>
          <w:u w:val="single"/>
        </w:rPr>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single"/>
          <w:vertAlign w:val="baseline"/>
        </w:rPr>
        <w:t>https://www.baeldung.com/</w:t>
      </w:r>
      <w:r>
        <w:rPr>
          <w:rFonts w:hint="default" w:cs="Times New Roman"/>
          <w:b w:val="0"/>
          <w:bCs w:val="0"/>
          <w:i w:val="0"/>
          <w:iCs w:val="0"/>
          <w:strike w:val="0"/>
          <w:dstrike w:val="0"/>
          <w:outline w:val="0"/>
          <w:shadow w:val="0"/>
          <w:emboss w:val="0"/>
          <w:imprint w:val="0"/>
          <w:color w:val="auto"/>
          <w:sz w:val="24"/>
          <w:szCs w:val="24"/>
          <w:highlight w:val="none"/>
          <w:u w:val="singl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single"/>
          <w:vertAlign w:val="baseline"/>
        </w:rPr>
        <w:t>-tutorials.</w:t>
      </w:r>
    </w:p>
    <w:p>
      <w:pPr>
        <w:tabs>
          <w:tab w:val="left" w:pos="1680"/>
        </w:tabs>
        <w:spacing w:before="87" w:line="360" w:lineRule="auto"/>
        <w:jc w:val="both"/>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https://www.geeksforgeeks.org/</w:t>
      </w:r>
      <w:r>
        <w:rPr>
          <w:rFonts w:hint="default" w:cs="Times New Roman"/>
          <w:b w:val="0"/>
          <w:bCs w:val="0"/>
          <w:i w:val="0"/>
          <w:iCs w:val="0"/>
          <w:strike w:val="0"/>
          <w:dstrike w:val="0"/>
          <w:outline w:val="0"/>
          <w:shadow w:val="0"/>
          <w:emboss w:val="0"/>
          <w:imprint w:val="0"/>
          <w:color w:val="auto"/>
          <w:sz w:val="24"/>
          <w:szCs w:val="24"/>
          <w:highlight w:val="none"/>
          <w:u w:val="non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w:t>
      </w:r>
    </w:p>
    <w:p>
      <w:pPr>
        <w:tabs>
          <w:tab w:val="left" w:pos="1680"/>
        </w:tabs>
        <w:spacing w:before="87" w:line="360" w:lineRule="auto"/>
        <w:jc w:val="both"/>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https://stackoverflow.com/questions/tagged/</w:t>
      </w:r>
      <w:r>
        <w:rPr>
          <w:rFonts w:hint="default" w:cs="Times New Roman"/>
          <w:b w:val="0"/>
          <w:bCs w:val="0"/>
          <w:i w:val="0"/>
          <w:iCs w:val="0"/>
          <w:strike w:val="0"/>
          <w:dstrike w:val="0"/>
          <w:outline w:val="0"/>
          <w:shadow w:val="0"/>
          <w:emboss w:val="0"/>
          <w:imprint w:val="0"/>
          <w:color w:val="auto"/>
          <w:sz w:val="24"/>
          <w:szCs w:val="24"/>
          <w:highlight w:val="none"/>
          <w:u w:val="non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w:t>
      </w:r>
    </w:p>
    <w:p>
      <w:pPr>
        <w:tabs>
          <w:tab w:val="left" w:pos="1680"/>
        </w:tabs>
        <w:spacing w:before="87" w:line="360" w:lineRule="auto"/>
        <w:jc w:val="both"/>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https://www.tutorialspoint.com/</w:t>
      </w:r>
      <w:r>
        <w:rPr>
          <w:rFonts w:hint="default" w:cs="Times New Roman"/>
          <w:b w:val="0"/>
          <w:bCs w:val="0"/>
          <w:i w:val="0"/>
          <w:iCs w:val="0"/>
          <w:strike w:val="0"/>
          <w:dstrike w:val="0"/>
          <w:outline w:val="0"/>
          <w:shadow w:val="0"/>
          <w:emboss w:val="0"/>
          <w:imprint w:val="0"/>
          <w:color w:val="auto"/>
          <w:sz w:val="24"/>
          <w:szCs w:val="24"/>
          <w:highlight w:val="none"/>
          <w:u w:val="non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/index.htm.</w:t>
      </w:r>
    </w:p>
    <w:p>
      <w:pPr>
        <w:tabs>
          <w:tab w:val="left" w:pos="1680"/>
        </w:tabs>
        <w:spacing w:before="87" w:line="360" w:lineRule="auto"/>
        <w:jc w:val="both"/>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https://www.vogella.com/tutorials/</w:t>
      </w:r>
      <w:r>
        <w:rPr>
          <w:rFonts w:hint="default" w:cs="Times New Roman"/>
          <w:b w:val="0"/>
          <w:bCs w:val="0"/>
          <w:i w:val="0"/>
          <w:iCs w:val="0"/>
          <w:strike w:val="0"/>
          <w:dstrike w:val="0"/>
          <w:outline w:val="0"/>
          <w:shadow w:val="0"/>
          <w:emboss w:val="0"/>
          <w:imprint w:val="0"/>
          <w:color w:val="auto"/>
          <w:sz w:val="24"/>
          <w:szCs w:val="24"/>
          <w:highlight w:val="none"/>
          <w:u w:val="non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.html.</w:t>
      </w:r>
    </w:p>
    <w:p>
      <w:pPr>
        <w:tabs>
          <w:tab w:val="left" w:pos="1680"/>
        </w:tabs>
        <w:spacing w:before="87" w:line="360" w:lineRule="auto"/>
        <w:jc w:val="both"/>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https://github.com/topics/</w:t>
      </w:r>
      <w:r>
        <w:rPr>
          <w:rFonts w:hint="default" w:cs="Times New Roman"/>
          <w:b w:val="0"/>
          <w:bCs w:val="0"/>
          <w:i w:val="0"/>
          <w:iCs w:val="0"/>
          <w:strike w:val="0"/>
          <w:dstrike w:val="0"/>
          <w:outline w:val="0"/>
          <w:shadow w:val="0"/>
          <w:emboss w:val="0"/>
          <w:imprint w:val="0"/>
          <w:color w:val="auto"/>
          <w:sz w:val="24"/>
          <w:szCs w:val="24"/>
          <w:highlight w:val="none"/>
          <w:u w:val="non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w:t>
      </w:r>
    </w:p>
    <w:p>
      <w:pPr>
        <w:tabs>
          <w:tab w:val="left" w:pos="1680"/>
        </w:tabs>
        <w:spacing w:before="87" w:line="360" w:lineRule="auto"/>
        <w:jc w:val="both"/>
      </w:pP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https://www.</w:t>
      </w:r>
      <w:r>
        <w:rPr>
          <w:rFonts w:hint="default" w:cs="Times New Roman"/>
          <w:b w:val="0"/>
          <w:bCs w:val="0"/>
          <w:i w:val="0"/>
          <w:iCs w:val="0"/>
          <w:strike w:val="0"/>
          <w:dstrike w:val="0"/>
          <w:outline w:val="0"/>
          <w:shadow w:val="0"/>
          <w:emboss w:val="0"/>
          <w:imprint w:val="0"/>
          <w:color w:val="auto"/>
          <w:sz w:val="24"/>
          <w:szCs w:val="24"/>
          <w:highlight w:val="none"/>
          <w:u w:val="none"/>
          <w:vertAlign w:val="baseline"/>
          <w:lang w:val="en-IN"/>
        </w:rPr>
        <w:t>php</w:t>
      </w:r>
      <w:r>
        <w:rPr>
          <w:rFonts w:hint="default" w:ascii="Times New Roman" w:hAnsi="Times New Roman" w:eastAsia="Times New Roman" w:cs="Times New Roman"/>
          <w:b w:val="0"/>
          <w:bCs w:val="0"/>
          <w:i w:val="0"/>
          <w:iCs w:val="0"/>
          <w:strike w:val="0"/>
          <w:dstrike w:val="0"/>
          <w:outline w:val="0"/>
          <w:shadow w:val="0"/>
          <w:emboss w:val="0"/>
          <w:imprint w:val="0"/>
          <w:color w:val="auto"/>
          <w:sz w:val="24"/>
          <w:szCs w:val="24"/>
          <w:highlight w:val="none"/>
          <w:u w:val="none"/>
          <w:vertAlign w:val="baseline"/>
        </w:rPr>
        <w:t>world.com/.</w:t>
      </w: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p>
    <w:p>
      <w:pPr>
        <w:pStyle w:val="3"/>
        <w:tabs>
          <w:tab w:val="left" w:pos="1681"/>
          <w:tab w:val="left" w:pos="1682"/>
        </w:tabs>
        <w:spacing w:before="87" w:line="360" w:lineRule="auto"/>
        <w:ind w:left="0"/>
        <w:jc w:val="both"/>
      </w:pPr>
    </w:p>
    <w:p>
      <w:pPr>
        <w:pStyle w:val="2"/>
        <w:spacing w:line="360" w:lineRule="auto"/>
        <w:ind w:left="0"/>
      </w:pPr>
    </w:p>
    <w:p>
      <w:pPr>
        <w:pStyle w:val="2"/>
        <w:spacing w:line="360" w:lineRule="auto"/>
      </w:pPr>
    </w:p>
    <w:p>
      <w:pPr>
        <w:pStyle w:val="2"/>
        <w:spacing w:line="360" w:lineRule="auto"/>
      </w:pPr>
    </w:p>
    <w:p>
      <w:pPr>
        <w:pStyle w:val="2"/>
        <w:spacing w:line="360" w:lineRule="auto"/>
        <w:ind w:left="0"/>
        <w:jc w:val="left"/>
      </w:pPr>
      <w:r>
        <w:rPr>
          <w:rFonts w:ascii="Times New Roman"/>
          <w:b/>
          <w:i w:val="0"/>
          <w:strike w:val="0"/>
          <w:dstrike w:val="0"/>
          <w:outline w:val="0"/>
          <w:shadow w:val="0"/>
          <w:emboss w:val="0"/>
          <w:imprint w:val="0"/>
          <w:sz w:val="32"/>
          <w:szCs w:val="32"/>
          <w:u w:val="none"/>
        </w:rPr>
        <w:t>APPENDICES</w:t>
      </w:r>
    </w:p>
    <w:p>
      <w:pPr>
        <w:pStyle w:val="2"/>
        <w:spacing w:line="360" w:lineRule="auto"/>
        <w:ind w:left="0"/>
      </w:pPr>
    </w:p>
    <w:p>
      <w:pPr>
        <w:pStyle w:val="3"/>
        <w:numPr>
          <w:ilvl w:val="0"/>
          <w:numId w:val="15"/>
        </w:numPr>
        <w:spacing w:line="360" w:lineRule="auto"/>
      </w:pPr>
      <w:r>
        <w:rPr>
          <w:rFonts w:ascii="Times New Roman"/>
          <w:b/>
          <w:i w:val="0"/>
          <w:strike w:val="0"/>
          <w:dstrike w:val="0"/>
          <w:outline w:val="0"/>
          <w:shadow w:val="0"/>
          <w:emboss w:val="0"/>
          <w:imprint w:val="0"/>
          <w:sz w:val="28"/>
          <w:szCs w:val="28"/>
          <w:u w:val="none"/>
        </w:rPr>
        <w:t>DATA FLOW DIAGRAM</w:t>
      </w:r>
    </w:p>
    <w:p>
      <w:pPr>
        <w:pStyle w:val="8"/>
        <w:spacing w:line="360" w:lineRule="auto"/>
        <w:ind w:left="360" w:right="380" w:firstLine="1027"/>
        <w:jc w:val="both"/>
      </w:pPr>
      <w:r>
        <w:rPr>
          <w:rFonts w:ascii="Times New Roman"/>
          <w:b w:val="0"/>
          <w:i w:val="0"/>
          <w:strike w:val="0"/>
          <w:dstrike w:val="0"/>
          <w:outline w:val="0"/>
          <w:shadow w:val="0"/>
          <w:emboss w:val="0"/>
          <w:imprint w:val="0"/>
          <w:sz w:val="24"/>
          <w:szCs w:val="24"/>
          <w:u w:val="none"/>
        </w:rPr>
        <w:t>A data-flow diagram (DFD)is a way of representing a flow of a data of a process or system. The DFD also provides information about the outputs and inputs of each entity and process itself. A data-flow diagram is a part of structured-analysis modeling tools.</w:t>
      </w:r>
    </w:p>
    <w:p>
      <w:pPr>
        <w:pStyle w:val="3"/>
        <w:spacing w:line="360" w:lineRule="auto"/>
        <w:ind w:left="0"/>
        <w:rPr>
          <w:b w:val="0"/>
          <w:bCs w:val="0"/>
          <w:sz w:val="24"/>
          <w:szCs w:val="24"/>
        </w:rPr>
      </w:pPr>
    </w:p>
    <w:p>
      <w:pPr>
        <w:pStyle w:val="3"/>
        <w:spacing w:line="360" w:lineRule="auto"/>
        <w:ind w:left="0" w:firstLine="360"/>
      </w:pPr>
      <w:r>
        <w:rPr>
          <w:rFonts w:ascii="Times New Roman"/>
          <w:b/>
          <w:i w:val="0"/>
          <w:strike w:val="0"/>
          <w:dstrike w:val="0"/>
          <w:outline w:val="0"/>
          <w:shadow w:val="0"/>
          <w:emboss w:val="0"/>
          <w:imprint w:val="0"/>
          <w:sz w:val="28"/>
          <w:szCs w:val="28"/>
          <w:u w:val="none"/>
        </w:rPr>
        <w:t>LEVEL 0:</w:t>
      </w: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p>
    <w:p>
      <w:pPr>
        <w:pStyle w:val="3"/>
        <w:spacing w:line="360" w:lineRule="auto"/>
        <w:ind w:left="0" w:firstLine="360"/>
      </w:pPr>
      <w:r>
        <w:rPr>
          <w:rFonts w:ascii="Times New Roman"/>
          <w:b/>
          <w:i w:val="0"/>
          <w:strike w:val="0"/>
          <w:dstrike w:val="0"/>
          <w:outline w:val="0"/>
          <w:shadow w:val="0"/>
          <w:emboss w:val="0"/>
          <w:imprint w:val="0"/>
          <w:sz w:val="28"/>
          <w:szCs w:val="28"/>
          <w:u w:val="none"/>
        </w:rPr>
        <w:t>LEVEL 1:</w:t>
      </w:r>
    </w:p>
    <w:p>
      <w:pPr>
        <w:spacing w:line="360" w:lineRule="auto"/>
        <w:jc w:val="both"/>
      </w:pPr>
    </w:p>
    <w:p>
      <w:pPr>
        <w:spacing w:line="360" w:lineRule="auto"/>
        <w:jc w:val="cente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pStyle w:val="4"/>
        <w:numPr>
          <w:ilvl w:val="0"/>
          <w:numId w:val="15"/>
        </w:numPr>
        <w:spacing w:before="3" w:line="360" w:lineRule="auto"/>
        <w:jc w:val="both"/>
        <w:rPr>
          <w:sz w:val="22"/>
        </w:rPr>
      </w:pPr>
      <w:r>
        <w:rPr>
          <w:rFonts w:ascii="Times New Roman"/>
          <w:b/>
          <w:i w:val="0"/>
          <w:strike w:val="0"/>
          <w:dstrike w:val="0"/>
          <w:outline w:val="0"/>
          <w:shadow w:val="0"/>
          <w:emboss w:val="0"/>
          <w:imprint w:val="0"/>
          <w:sz w:val="24"/>
          <w:szCs w:val="24"/>
          <w:u w:val="none"/>
        </w:rPr>
        <w:t xml:space="preserve"> TABLE STRUCTURE</w:t>
      </w:r>
    </w:p>
    <w:p>
      <w:pPr>
        <w:pStyle w:val="4"/>
        <w:spacing w:before="3" w:line="360" w:lineRule="auto"/>
        <w:ind w:left="720"/>
        <w:jc w:val="both"/>
        <w:rPr>
          <w:sz w:val="22"/>
        </w:rPr>
      </w:pPr>
    </w:p>
    <w:p>
      <w:pPr>
        <w:pStyle w:val="8"/>
        <w:spacing w:before="1" w:line="360" w:lineRule="auto"/>
        <w:ind w:left="360" w:right="385" w:firstLine="720"/>
        <w:jc w:val="both"/>
      </w:pPr>
      <w:r>
        <w:rPr>
          <w:rFonts w:ascii="Times New Roman"/>
          <w:b w:val="0"/>
          <w:i w:val="0"/>
          <w:strike w:val="0"/>
          <w:dstrike w:val="0"/>
          <w:outline w:val="0"/>
          <w:shadow w:val="0"/>
          <w:emboss w:val="0"/>
          <w:imprint w:val="0"/>
          <w:sz w:val="24"/>
          <w:szCs w:val="24"/>
          <w:u w:val="none"/>
        </w:rPr>
        <w:t>The table needed for each module was designed and the specification of each and every column was given based on the records and details collected during record specification of the system study.</w:t>
      </w:r>
    </w:p>
    <w:p>
      <w:pPr>
        <w:pStyle w:val="8"/>
        <w:spacing w:line="360" w:lineRule="auto"/>
        <w:jc w:val="both"/>
        <w:rPr>
          <w:b/>
          <w:sz w:val="20"/>
        </w:rPr>
      </w:pPr>
    </w:p>
    <w:p>
      <w:pPr>
        <w:pStyle w:val="8"/>
        <w:spacing w:line="360" w:lineRule="auto"/>
        <w:jc w:val="both"/>
        <w:rPr>
          <w:b/>
          <w:sz w:val="20"/>
        </w:rPr>
      </w:pPr>
    </w:p>
    <w:p>
      <w:pPr>
        <w:pStyle w:val="8"/>
        <w:spacing w:line="360" w:lineRule="auto"/>
        <w:jc w:val="both"/>
        <w:rPr>
          <w:b/>
          <w:sz w:val="20"/>
        </w:rPr>
      </w:pPr>
    </w:p>
    <w:p>
      <w:pPr>
        <w:pStyle w:val="8"/>
        <w:spacing w:line="360" w:lineRule="auto"/>
        <w:jc w:val="both"/>
        <w:rPr>
          <w:b/>
          <w:sz w:val="20"/>
        </w:rPr>
      </w:pPr>
    </w:p>
    <w:p>
      <w:pPr>
        <w:pStyle w:val="8"/>
        <w:spacing w:line="360" w:lineRule="auto"/>
        <w:jc w:val="both"/>
        <w:rPr>
          <w:b/>
          <w:sz w:val="20"/>
        </w:rPr>
      </w:pPr>
    </w:p>
    <w:p>
      <w:pPr>
        <w:pStyle w:val="8"/>
        <w:spacing w:line="360" w:lineRule="auto"/>
        <w:jc w:val="both"/>
        <w:rPr>
          <w:b/>
          <w:sz w:val="20"/>
        </w:rPr>
      </w:pPr>
    </w:p>
    <w:p>
      <w:pPr>
        <w:pStyle w:val="8"/>
        <w:spacing w:line="360" w:lineRule="auto"/>
        <w:jc w:val="both"/>
        <w:rPr>
          <w:b/>
          <w:sz w:val="20"/>
        </w:rPr>
      </w:pPr>
    </w:p>
    <w:p>
      <w:pPr>
        <w:pStyle w:val="2"/>
        <w:numPr>
          <w:ilvl w:val="0"/>
          <w:numId w:val="15"/>
        </w:numPr>
        <w:spacing w:line="360" w:lineRule="auto"/>
        <w:jc w:val="left"/>
      </w:pPr>
      <w:r>
        <w:rPr>
          <w:rFonts w:ascii="Times New Roman"/>
          <w:b/>
          <w:i w:val="0"/>
          <w:strike w:val="0"/>
          <w:dstrike w:val="0"/>
          <w:outline w:val="0"/>
          <w:shadow w:val="0"/>
          <w:emboss w:val="0"/>
          <w:imprint w:val="0"/>
          <w:sz w:val="32"/>
          <w:szCs w:val="32"/>
          <w:u w:val="none"/>
        </w:rPr>
        <w:t>SAMPLE CODEING</w:t>
      </w:r>
    </w:p>
    <w:p>
      <w:pPr>
        <w:pStyle w:val="8"/>
        <w:spacing w:before="1" w:line="360" w:lineRule="auto"/>
        <w:jc w:val="both"/>
        <w:rPr>
          <w:b/>
          <w:sz w:val="11"/>
        </w:rPr>
      </w:pPr>
    </w:p>
    <w:p>
      <w:pPr>
        <w:spacing w:line="360" w:lineRule="auto"/>
        <w:jc w:val="both"/>
      </w:pPr>
    </w:p>
    <w:p>
      <w:pPr>
        <w:spacing w:line="360" w:lineRule="auto"/>
        <w:jc w:val="both"/>
      </w:pPr>
    </w:p>
    <w:p>
      <w:pPr>
        <w:spacing w:line="360" w:lineRule="auto"/>
        <w:jc w:val="both"/>
      </w:pPr>
    </w:p>
    <w:p>
      <w:pPr>
        <w:spacing w:line="360" w:lineRule="auto"/>
        <w:jc w:val="both"/>
        <w:rPr>
          <w:b/>
          <w:bCs/>
          <w:sz w:val="32"/>
          <w:szCs w:val="32"/>
        </w:rPr>
      </w:pPr>
      <w:r>
        <w:rPr>
          <w:rFonts w:ascii="Times New Roman"/>
          <w:b/>
          <w:bCs/>
          <w:i w:val="0"/>
          <w:strike w:val="0"/>
          <w:dstrike w:val="0"/>
          <w:outline w:val="0"/>
          <w:shadow w:val="0"/>
          <w:emboss w:val="0"/>
          <w:imprint w:val="0"/>
          <w:sz w:val="32"/>
          <w:szCs w:val="32"/>
          <w:u w:val="none"/>
        </w:rPr>
        <w:t xml:space="preserve">SAMPLE INPUT &amp; OUTPUT DESIGN </w:t>
      </w:r>
    </w:p>
    <w:p>
      <w:pPr>
        <w:spacing w:line="360" w:lineRule="auto"/>
        <w:jc w:val="both"/>
      </w:pPr>
    </w:p>
    <w:p>
      <w:pPr>
        <w:spacing w:line="360" w:lineRule="auto"/>
        <w:jc w:val="both"/>
      </w:pPr>
    </w:p>
    <w:p>
      <w:pPr>
        <w:spacing w:line="360" w:lineRule="auto"/>
        <w:jc w:val="both"/>
        <w:rPr>
          <w:b/>
          <w:bCs/>
          <w:sz w:val="24"/>
          <w:szCs w:val="24"/>
        </w:rPr>
      </w:pPr>
    </w:p>
    <w:sectPr>
      <w:pgSz w:w="11910" w:h="16840"/>
      <w:pgMar w:top="873" w:right="1440" w:bottom="873" w:left="1440" w:header="720" w:footer="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504020000020204"/>
    <w:charset w:val="00"/>
    <w:family w:val="swiss"/>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MS Mincho">
    <w:altName w:val="MS Gothic"/>
    <w:panose1 w:val="02020609040000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 MERGEFORMAT </w:instrText>
    </w:r>
    <w:r>
      <w:fldChar w:fldCharType="separate"/>
    </w:r>
    <w:r>
      <w:rPr>
        <w:rFonts w:ascii="Times New Roman"/>
        <w:b w:val="0"/>
        <w:i w:val="0"/>
        <w:strike w:val="0"/>
        <w:dstrike w:val="0"/>
        <w:outline w:val="0"/>
        <w:shadow w:val="0"/>
        <w:emboss w:val="0"/>
        <w:imprint w:val="0"/>
        <w:sz w:val="22"/>
        <w:szCs w:val="22"/>
        <w:u w:val="none"/>
      </w:rPr>
      <w:t>40</w:t>
    </w:r>
    <w: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p>
  <w:p>
    <w:pPr>
      <w:pStyle w:val="8"/>
      <w:spacing w:line="14" w:lineRule="auto"/>
      <w:rPr>
        <w:sz w:val="20"/>
      </w:rPr>
    </w:pPr>
  </w:p>
  <w:p>
    <w:pPr>
      <w:pStyle w:val="8"/>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000002"/>
    <w:multiLevelType w:val="multilevel"/>
    <w:tmpl w:val="0000000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0000004"/>
    <w:multiLevelType w:val="multilevel"/>
    <w:tmpl w:val="0000000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5"/>
    <w:multiLevelType w:val="multilevel"/>
    <w:tmpl w:val="00000005"/>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000000C"/>
    <w:multiLevelType w:val="multilevel"/>
    <w:tmpl w:val="000000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D"/>
    <w:multiLevelType w:val="multilevel"/>
    <w:tmpl w:val="0000000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0000010"/>
    <w:multiLevelType w:val="multilevel"/>
    <w:tmpl w:val="000000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abstractNum w:abstractNumId="7">
    <w:nsid w:val="00000015"/>
    <w:multiLevelType w:val="multilevel"/>
    <w:tmpl w:val="00000015"/>
    <w:lvl w:ilvl="0" w:tentative="0">
      <w:start w:val="3"/>
      <w:numFmt w:val="decimal"/>
      <w:lvlText w:val="%1"/>
      <w:lvlJc w:val="left"/>
      <w:pPr>
        <w:ind w:left="1048" w:hanging="361"/>
      </w:pPr>
      <w:rPr>
        <w:rFonts w:hint="default"/>
      </w:rPr>
    </w:lvl>
    <w:lvl w:ilvl="1" w:tentative="0">
      <w:start w:val="1"/>
      <w:numFmt w:val="bullet"/>
      <w:lvlText w:val=""/>
      <w:lvlJc w:val="left"/>
      <w:pPr>
        <w:tabs>
          <w:tab w:val="left" w:pos="360"/>
        </w:tabs>
      </w:pPr>
    </w:lvl>
    <w:lvl w:ilvl="2" w:tentative="0">
      <w:start w:val="1"/>
      <w:numFmt w:val="bullet"/>
      <w:lvlText w:val=""/>
      <w:lvlJc w:val="left"/>
      <w:pPr>
        <w:ind w:left="2066" w:hanging="236"/>
      </w:pPr>
      <w:rPr>
        <w:rFonts w:hint="default" w:ascii="Symbol" w:hAnsi="Symbol" w:eastAsia="Symbol" w:cs="Symbol"/>
        <w:sz w:val="24"/>
        <w:szCs w:val="24"/>
      </w:rPr>
    </w:lvl>
    <w:lvl w:ilvl="3" w:tentative="0">
      <w:start w:val="1"/>
      <w:numFmt w:val="bullet"/>
      <w:lvlText w:val=""/>
      <w:lvlJc w:val="left"/>
      <w:pPr>
        <w:ind w:left="2810" w:hanging="360"/>
      </w:pPr>
      <w:rPr>
        <w:rFonts w:hint="default" w:ascii="Wingdings" w:hAnsi="Wingdings"/>
        <w:sz w:val="24"/>
        <w:szCs w:val="24"/>
      </w:rPr>
    </w:lvl>
    <w:lvl w:ilvl="4" w:tentative="0">
      <w:start w:val="1"/>
      <w:numFmt w:val="bullet"/>
      <w:lvlText w:val="•"/>
      <w:lvlJc w:val="left"/>
      <w:pPr>
        <w:ind w:left="2820" w:hanging="360"/>
      </w:pPr>
      <w:rPr>
        <w:rFonts w:hint="default"/>
      </w:rPr>
    </w:lvl>
    <w:lvl w:ilvl="5" w:tentative="0">
      <w:start w:val="1"/>
      <w:numFmt w:val="bullet"/>
      <w:lvlText w:val="•"/>
      <w:lvlJc w:val="left"/>
      <w:pPr>
        <w:ind w:left="3994" w:hanging="360"/>
      </w:pPr>
      <w:rPr>
        <w:rFonts w:hint="default"/>
      </w:rPr>
    </w:lvl>
    <w:lvl w:ilvl="6" w:tentative="0">
      <w:start w:val="1"/>
      <w:numFmt w:val="bullet"/>
      <w:lvlText w:val="•"/>
      <w:lvlJc w:val="left"/>
      <w:pPr>
        <w:ind w:left="5169" w:hanging="360"/>
      </w:pPr>
      <w:rPr>
        <w:rFonts w:hint="default"/>
      </w:rPr>
    </w:lvl>
    <w:lvl w:ilvl="7" w:tentative="0">
      <w:start w:val="1"/>
      <w:numFmt w:val="bullet"/>
      <w:lvlText w:val="•"/>
      <w:lvlJc w:val="left"/>
      <w:pPr>
        <w:ind w:left="6344" w:hanging="360"/>
      </w:pPr>
      <w:rPr>
        <w:rFonts w:hint="default"/>
      </w:rPr>
    </w:lvl>
    <w:lvl w:ilvl="8" w:tentative="0">
      <w:start w:val="1"/>
      <w:numFmt w:val="bullet"/>
      <w:lvlText w:val="•"/>
      <w:lvlJc w:val="left"/>
      <w:pPr>
        <w:ind w:left="7519" w:hanging="360"/>
      </w:pPr>
      <w:rPr>
        <w:rFonts w:hint="default"/>
      </w:rPr>
    </w:lvl>
  </w:abstractNum>
  <w:abstractNum w:abstractNumId="8">
    <w:nsid w:val="00000017"/>
    <w:multiLevelType w:val="multilevel"/>
    <w:tmpl w:val="00000017"/>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00000018"/>
    <w:multiLevelType w:val="multilevel"/>
    <w:tmpl w:val="000000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0000019"/>
    <w:multiLevelType w:val="multilevel"/>
    <w:tmpl w:val="00000019"/>
    <w:lvl w:ilvl="0" w:tentative="0">
      <w:start w:val="1"/>
      <w:numFmt w:val="decimal"/>
      <w:lvlText w:val="%1."/>
      <w:lvlJc w:val="left"/>
      <w:pPr>
        <w:ind w:left="720" w:hanging="360"/>
      </w:pPr>
      <w:rPr>
        <w:rFonts w:hint="default"/>
      </w:rPr>
    </w:lvl>
    <w:lvl w:ilvl="1" w:tentative="0">
      <w:start w:val="2"/>
      <w:numFmt w:val="decimal"/>
      <w:isLgl/>
      <w:lvlText w:val="%1.%2"/>
      <w:lvlJc w:val="left"/>
      <w:pPr>
        <w:ind w:left="960" w:hanging="6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1">
    <w:nsid w:val="0000001D"/>
    <w:multiLevelType w:val="multilevel"/>
    <w:tmpl w:val="0000001D"/>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00000020"/>
    <w:multiLevelType w:val="multilevel"/>
    <w:tmpl w:val="00000020"/>
    <w:lvl w:ilvl="0" w:tentative="0">
      <w:start w:val="1"/>
      <w:numFmt w:val="bullet"/>
      <w:lvlText w:val=""/>
      <w:lvlJc w:val="left"/>
      <w:pPr>
        <w:ind w:left="1048" w:hanging="360"/>
      </w:pPr>
      <w:rPr>
        <w:rFonts w:hint="default" w:ascii="Wingdings" w:hAnsi="Wingdings"/>
      </w:rPr>
    </w:lvl>
    <w:lvl w:ilvl="1" w:tentative="0">
      <w:start w:val="1"/>
      <w:numFmt w:val="bullet"/>
      <w:lvlText w:val="o"/>
      <w:lvlJc w:val="left"/>
      <w:pPr>
        <w:ind w:left="1768" w:hanging="360"/>
      </w:pPr>
      <w:rPr>
        <w:rFonts w:hint="default" w:ascii="Courier New" w:hAnsi="Courier New" w:cs="Courier New"/>
      </w:rPr>
    </w:lvl>
    <w:lvl w:ilvl="2" w:tentative="0">
      <w:start w:val="1"/>
      <w:numFmt w:val="bullet"/>
      <w:lvlText w:val=""/>
      <w:lvlJc w:val="left"/>
      <w:pPr>
        <w:ind w:left="2488" w:hanging="360"/>
      </w:pPr>
      <w:rPr>
        <w:rFonts w:hint="default" w:ascii="Wingdings" w:hAnsi="Wingdings"/>
      </w:rPr>
    </w:lvl>
    <w:lvl w:ilvl="3" w:tentative="0">
      <w:start w:val="1"/>
      <w:numFmt w:val="bullet"/>
      <w:lvlText w:val=""/>
      <w:lvlJc w:val="left"/>
      <w:pPr>
        <w:ind w:left="3208" w:hanging="360"/>
      </w:pPr>
      <w:rPr>
        <w:rFonts w:hint="default" w:ascii="Symbol" w:hAnsi="Symbol"/>
      </w:rPr>
    </w:lvl>
    <w:lvl w:ilvl="4" w:tentative="0">
      <w:start w:val="1"/>
      <w:numFmt w:val="bullet"/>
      <w:lvlText w:val="o"/>
      <w:lvlJc w:val="left"/>
      <w:pPr>
        <w:ind w:left="3928" w:hanging="360"/>
      </w:pPr>
      <w:rPr>
        <w:rFonts w:hint="default" w:ascii="Courier New" w:hAnsi="Courier New" w:cs="Courier New"/>
      </w:rPr>
    </w:lvl>
    <w:lvl w:ilvl="5" w:tentative="0">
      <w:start w:val="1"/>
      <w:numFmt w:val="bullet"/>
      <w:lvlText w:val=""/>
      <w:lvlJc w:val="left"/>
      <w:pPr>
        <w:ind w:left="4648" w:hanging="360"/>
      </w:pPr>
      <w:rPr>
        <w:rFonts w:hint="default" w:ascii="Wingdings" w:hAnsi="Wingdings"/>
      </w:rPr>
    </w:lvl>
    <w:lvl w:ilvl="6" w:tentative="0">
      <w:start w:val="1"/>
      <w:numFmt w:val="bullet"/>
      <w:lvlText w:val=""/>
      <w:lvlJc w:val="left"/>
      <w:pPr>
        <w:ind w:left="5368" w:hanging="360"/>
      </w:pPr>
      <w:rPr>
        <w:rFonts w:hint="default" w:ascii="Symbol" w:hAnsi="Symbol"/>
      </w:rPr>
    </w:lvl>
    <w:lvl w:ilvl="7" w:tentative="0">
      <w:start w:val="1"/>
      <w:numFmt w:val="bullet"/>
      <w:lvlText w:val="o"/>
      <w:lvlJc w:val="left"/>
      <w:pPr>
        <w:ind w:left="6088" w:hanging="360"/>
      </w:pPr>
      <w:rPr>
        <w:rFonts w:hint="default" w:ascii="Courier New" w:hAnsi="Courier New" w:cs="Courier New"/>
      </w:rPr>
    </w:lvl>
    <w:lvl w:ilvl="8" w:tentative="0">
      <w:start w:val="1"/>
      <w:numFmt w:val="bullet"/>
      <w:lvlText w:val=""/>
      <w:lvlJc w:val="left"/>
      <w:pPr>
        <w:ind w:left="6808" w:hanging="360"/>
      </w:pPr>
      <w:rPr>
        <w:rFonts w:hint="default" w:ascii="Wingdings" w:hAnsi="Wingdings"/>
      </w:rPr>
    </w:lvl>
  </w:abstractNum>
  <w:abstractNum w:abstractNumId="13">
    <w:nsid w:val="00000024"/>
    <w:multiLevelType w:val="multilevel"/>
    <w:tmpl w:val="00000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Times New Roman"/>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Times New Roman"/>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Times New Roman"/>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00000025"/>
    <w:multiLevelType w:val="multilevel"/>
    <w:tmpl w:val="00000025"/>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0"/>
  </w:num>
  <w:num w:numId="2">
    <w:abstractNumId w:val="2"/>
  </w:num>
  <w:num w:numId="3">
    <w:abstractNumId w:val="8"/>
  </w:num>
  <w:num w:numId="4">
    <w:abstractNumId w:val="11"/>
  </w:num>
  <w:num w:numId="5">
    <w:abstractNumId w:val="14"/>
  </w:num>
  <w:num w:numId="6">
    <w:abstractNumId w:val="12"/>
  </w:num>
  <w:num w:numId="7">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7"/>
  </w:num>
  <w:num w:numId="11">
    <w:abstractNumId w:val="13"/>
  </w:num>
  <w:num w:numId="12">
    <w:abstractNumId w:val="1"/>
  </w:num>
  <w:num w:numId="13">
    <w:abstractNumId w:val="9"/>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C5EF7"/>
    <w:rsid w:val="17244EE6"/>
    <w:rsid w:val="1DF21CBE"/>
    <w:rsid w:val="316535C8"/>
    <w:rsid w:val="376C742D"/>
    <w:rsid w:val="39FD0BBC"/>
    <w:rsid w:val="796462B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88"/>
      <w:ind w:left="1759"/>
      <w:jc w:val="center"/>
      <w:outlineLvl w:val="0"/>
    </w:pPr>
    <w:rPr>
      <w:b/>
      <w:bCs/>
      <w:sz w:val="32"/>
      <w:szCs w:val="32"/>
    </w:rPr>
  </w:style>
  <w:style w:type="paragraph" w:styleId="3">
    <w:name w:val="heading 2"/>
    <w:basedOn w:val="1"/>
    <w:link w:val="22"/>
    <w:qFormat/>
    <w:uiPriority w:val="9"/>
    <w:pPr>
      <w:ind w:left="1759"/>
      <w:outlineLvl w:val="1"/>
    </w:pPr>
    <w:rPr>
      <w:b/>
      <w:bCs/>
      <w:sz w:val="28"/>
      <w:szCs w:val="28"/>
    </w:rPr>
  </w:style>
  <w:style w:type="paragraph" w:styleId="4">
    <w:name w:val="heading 3"/>
    <w:basedOn w:val="1"/>
    <w:link w:val="24"/>
    <w:qFormat/>
    <w:uiPriority w:val="9"/>
    <w:pPr>
      <w:ind w:left="688"/>
      <w:outlineLvl w:val="2"/>
    </w:pPr>
    <w:rPr>
      <w:b/>
      <w:bCs/>
      <w:sz w:val="24"/>
      <w:szCs w:val="24"/>
    </w:rPr>
  </w:style>
  <w:style w:type="character" w:default="1" w:styleId="5">
    <w:name w:val="Default Paragraph Font"/>
    <w:uiPriority w:val="1"/>
  </w:style>
  <w:style w:type="table" w:default="1" w:styleId="6">
    <w:name w:val="Normal Table"/>
    <w:qFormat/>
    <w:uiPriority w:val="99"/>
    <w:tblPr>
      <w:tblCellMar>
        <w:top w:w="0" w:type="dxa"/>
        <w:left w:w="108" w:type="dxa"/>
        <w:bottom w:w="0" w:type="dxa"/>
        <w:right w:w="108" w:type="dxa"/>
      </w:tblCellMar>
    </w:tblPr>
  </w:style>
  <w:style w:type="paragraph" w:styleId="7">
    <w:name w:val="Balloon Text"/>
    <w:basedOn w:val="1"/>
    <w:link w:val="23"/>
    <w:uiPriority w:val="99"/>
    <w:rPr>
      <w:rFonts w:ascii="Tahoma" w:hAnsi="Tahoma" w:cs="Tahoma"/>
      <w:sz w:val="16"/>
      <w:szCs w:val="16"/>
    </w:rPr>
  </w:style>
  <w:style w:type="paragraph" w:styleId="8">
    <w:name w:val="Body Text"/>
    <w:basedOn w:val="1"/>
    <w:link w:val="25"/>
    <w:qFormat/>
    <w:uiPriority w:val="1"/>
    <w:rPr>
      <w:sz w:val="24"/>
      <w:szCs w:val="24"/>
    </w:rPr>
  </w:style>
  <w:style w:type="paragraph" w:styleId="9">
    <w:name w:val="Body Text 2"/>
    <w:basedOn w:val="1"/>
    <w:link w:val="28"/>
    <w:uiPriority w:val="99"/>
    <w:pPr>
      <w:spacing w:after="120" w:line="480" w:lineRule="auto"/>
    </w:pPr>
  </w:style>
  <w:style w:type="paragraph" w:styleId="10">
    <w:name w:val="Body Text 3"/>
    <w:basedOn w:val="1"/>
    <w:link w:val="29"/>
    <w:uiPriority w:val="99"/>
    <w:pPr>
      <w:spacing w:after="120"/>
    </w:pPr>
    <w:rPr>
      <w:sz w:val="16"/>
      <w:szCs w:val="16"/>
    </w:rPr>
  </w:style>
  <w:style w:type="paragraph" w:styleId="11">
    <w:name w:val="Body Text Indent"/>
    <w:basedOn w:val="1"/>
    <w:link w:val="21"/>
    <w:uiPriority w:val="99"/>
    <w:pPr>
      <w:spacing w:after="120"/>
      <w:ind w:left="283"/>
    </w:pPr>
  </w:style>
  <w:style w:type="paragraph" w:styleId="12">
    <w:name w:val="Body Text Indent 2"/>
    <w:basedOn w:val="1"/>
    <w:link w:val="30"/>
    <w:uiPriority w:val="99"/>
    <w:pPr>
      <w:spacing w:after="120" w:line="480" w:lineRule="auto"/>
      <w:ind w:left="283"/>
    </w:pPr>
  </w:style>
  <w:style w:type="paragraph" w:styleId="13">
    <w:name w:val="footer"/>
    <w:basedOn w:val="1"/>
    <w:link w:val="27"/>
    <w:qFormat/>
    <w:uiPriority w:val="99"/>
    <w:pPr>
      <w:tabs>
        <w:tab w:val="center" w:pos="4680"/>
        <w:tab w:val="right" w:pos="9360"/>
      </w:tabs>
    </w:pPr>
  </w:style>
  <w:style w:type="paragraph" w:styleId="14">
    <w:name w:val="header"/>
    <w:basedOn w:val="1"/>
    <w:link w:val="26"/>
    <w:uiPriority w:val="99"/>
    <w:pPr>
      <w:tabs>
        <w:tab w:val="center" w:pos="4680"/>
        <w:tab w:val="right" w:pos="9360"/>
      </w:tabs>
    </w:pPr>
  </w:style>
  <w:style w:type="character" w:styleId="15">
    <w:name w:val="Hyperlink"/>
    <w:basedOn w:val="5"/>
    <w:uiPriority w:val="99"/>
    <w:rPr>
      <w:color w:val="0000FF"/>
      <w:u w:val="single"/>
    </w:rPr>
  </w:style>
  <w:style w:type="paragraph" w:styleId="16">
    <w:name w:val="Normal (Web)"/>
    <w:basedOn w:val="1"/>
    <w:qFormat/>
    <w:uiPriority w:val="99"/>
    <w:pPr>
      <w:widowControl/>
      <w:autoSpaceDE/>
      <w:autoSpaceDN/>
      <w:spacing w:before="100" w:beforeAutospacing="1" w:after="100" w:afterAutospacing="1"/>
    </w:pPr>
    <w:rPr>
      <w:sz w:val="24"/>
      <w:szCs w:val="24"/>
    </w:rPr>
  </w:style>
  <w:style w:type="table" w:styleId="1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1408" w:hanging="361"/>
    </w:pPr>
  </w:style>
  <w:style w:type="paragraph" w:customStyle="1" w:styleId="19">
    <w:name w:val="Table Paragraph"/>
    <w:basedOn w:val="1"/>
    <w:qFormat/>
    <w:uiPriority w:val="1"/>
    <w:pPr>
      <w:spacing w:before="1"/>
    </w:pPr>
  </w:style>
  <w:style w:type="character" w:customStyle="1" w:styleId="20">
    <w:name w:val="Unresolved Mention1"/>
    <w:basedOn w:val="5"/>
    <w:uiPriority w:val="99"/>
    <w:rPr>
      <w:color w:val="605E5C"/>
      <w:shd w:val="clear" w:color="auto" w:fill="E1DFDD"/>
    </w:rPr>
  </w:style>
  <w:style w:type="character" w:customStyle="1" w:styleId="21">
    <w:name w:val="Body Text Indent Char"/>
    <w:basedOn w:val="5"/>
    <w:link w:val="11"/>
    <w:uiPriority w:val="99"/>
    <w:rPr>
      <w:rFonts w:ascii="Times New Roman" w:hAnsi="Times New Roman" w:eastAsia="Times New Roman" w:cs="Times New Roman"/>
    </w:rPr>
  </w:style>
  <w:style w:type="character" w:customStyle="1" w:styleId="22">
    <w:name w:val="Heading 2 Char_365fd11f-34b4-4750-9bfc-86ca823ae6c6"/>
    <w:basedOn w:val="5"/>
    <w:link w:val="3"/>
    <w:uiPriority w:val="9"/>
    <w:rPr>
      <w:rFonts w:ascii="Times New Roman" w:hAnsi="Times New Roman" w:eastAsia="Times New Roman" w:cs="Times New Roman"/>
      <w:b/>
      <w:bCs/>
      <w:sz w:val="28"/>
      <w:szCs w:val="28"/>
    </w:rPr>
  </w:style>
  <w:style w:type="character" w:customStyle="1" w:styleId="23">
    <w:name w:val="Balloon Text Char"/>
    <w:basedOn w:val="5"/>
    <w:link w:val="7"/>
    <w:uiPriority w:val="99"/>
    <w:rPr>
      <w:rFonts w:ascii="Tahoma" w:hAnsi="Tahoma" w:eastAsia="Times New Roman" w:cs="Tahoma"/>
      <w:sz w:val="16"/>
      <w:szCs w:val="16"/>
    </w:rPr>
  </w:style>
  <w:style w:type="character" w:customStyle="1" w:styleId="24">
    <w:name w:val="Heading 3 Char_e0271e50-08f0-46e5-bd40-ef6fc7cd0549"/>
    <w:basedOn w:val="5"/>
    <w:link w:val="4"/>
    <w:uiPriority w:val="9"/>
    <w:rPr>
      <w:rFonts w:ascii="Times New Roman" w:hAnsi="Times New Roman" w:eastAsia="Times New Roman" w:cs="Times New Roman"/>
      <w:b/>
      <w:bCs/>
      <w:sz w:val="24"/>
      <w:szCs w:val="24"/>
    </w:rPr>
  </w:style>
  <w:style w:type="character" w:customStyle="1" w:styleId="25">
    <w:name w:val="Body Text Char"/>
    <w:basedOn w:val="5"/>
    <w:link w:val="8"/>
    <w:uiPriority w:val="1"/>
    <w:rPr>
      <w:rFonts w:ascii="Times New Roman" w:hAnsi="Times New Roman" w:eastAsia="Times New Roman" w:cs="Times New Roman"/>
      <w:sz w:val="24"/>
      <w:szCs w:val="24"/>
    </w:rPr>
  </w:style>
  <w:style w:type="character" w:customStyle="1" w:styleId="26">
    <w:name w:val="Header Char_56713514-50f3-4c5d-83d1-f38074bedfa4"/>
    <w:basedOn w:val="5"/>
    <w:link w:val="14"/>
    <w:uiPriority w:val="99"/>
    <w:rPr>
      <w:rFonts w:ascii="Times New Roman" w:hAnsi="Times New Roman" w:eastAsia="Times New Roman" w:cs="Times New Roman"/>
    </w:rPr>
  </w:style>
  <w:style w:type="character" w:customStyle="1" w:styleId="27">
    <w:name w:val="Footer Char_e435d1af-15b7-4751-adbc-8367a98dc6dc"/>
    <w:basedOn w:val="5"/>
    <w:link w:val="13"/>
    <w:uiPriority w:val="99"/>
    <w:rPr>
      <w:rFonts w:ascii="Times New Roman" w:hAnsi="Times New Roman" w:eastAsia="Times New Roman" w:cs="Times New Roman"/>
    </w:rPr>
  </w:style>
  <w:style w:type="character" w:customStyle="1" w:styleId="28">
    <w:name w:val="Body Text 2 Char"/>
    <w:basedOn w:val="5"/>
    <w:link w:val="9"/>
    <w:uiPriority w:val="99"/>
    <w:rPr>
      <w:rFonts w:ascii="Times New Roman" w:hAnsi="Times New Roman" w:eastAsia="Times New Roman" w:cs="Times New Roman"/>
    </w:rPr>
  </w:style>
  <w:style w:type="character" w:customStyle="1" w:styleId="29">
    <w:name w:val="Body Text 3 Char"/>
    <w:basedOn w:val="5"/>
    <w:link w:val="10"/>
    <w:uiPriority w:val="99"/>
    <w:rPr>
      <w:rFonts w:ascii="Times New Roman" w:hAnsi="Times New Roman" w:eastAsia="Times New Roman" w:cs="Times New Roman"/>
      <w:sz w:val="16"/>
      <w:szCs w:val="16"/>
    </w:rPr>
  </w:style>
  <w:style w:type="character" w:customStyle="1" w:styleId="30">
    <w:name w:val="Body Text Indent 2 Char"/>
    <w:basedOn w:val="5"/>
    <w:link w:val="12"/>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8570-B11E-40E6-8C59-E796A4FB94F3}">
  <ds:schemaRefs/>
</ds:datastoreItem>
</file>

<file path=docProps/app.xml><?xml version="1.0" encoding="utf-8"?>
<Properties xmlns="http://schemas.openxmlformats.org/officeDocument/2006/extended-properties" xmlns:vt="http://schemas.openxmlformats.org/officeDocument/2006/docPropsVTypes">
  <Template>Normal</Template>
  <Pages>40</Pages>
  <Words>7294</Words>
  <Characters>45689</Characters>
  <Paragraphs>1089</Paragraphs>
  <TotalTime>134</TotalTime>
  <ScaleCrop>false</ScaleCrop>
  <LinksUpToDate>false</LinksUpToDate>
  <CharactersWithSpaces>56640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2023-03-19T14:51:00Z</dcterms:created>
  <dc:creator>Dell</dc:creator>
  <cp:lastModifiedBy>gokul</cp:lastModifiedBy>
  <cp:lastPrinted>2023-03-19T14:51:00Z</cp:lastPrinted>
  <dcterms:modified xsi:type="dcterms:W3CDTF">2023-05-01T17:28:38Z</dcterms:modified>
  <dc:title>ACCIDENT RECORD MANAGEMENT SYSTEM</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y fmtid="{D5CDD505-2E9C-101B-9397-08002B2CF9AE}" pid="5" name="ICV">
    <vt:lpwstr>611e07678323429bb1f245d6c43aab7d</vt:lpwstr>
  </property>
  <property fmtid="{D5CDD505-2E9C-101B-9397-08002B2CF9AE}" pid="6" name="KSOProductBuildVer">
    <vt:lpwstr>1033-11.2.0.11417</vt:lpwstr>
  </property>
</Properties>
</file>